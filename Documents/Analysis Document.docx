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B17" w:rsidRDefault="007A46C6">
      <w:pPr>
        <w:spacing w:before="63"/>
        <w:ind w:left="1436"/>
        <w:rPr>
          <w:sz w:val="26"/>
          <w:szCs w:val="26"/>
        </w:rPr>
      </w:pPr>
      <w:r>
        <w:rPr>
          <w:sz w:val="26"/>
          <w:szCs w:val="26"/>
        </w:rPr>
        <w:t>Exam System for VIA University College – Analysis Document</w:t>
      </w: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before="11" w:line="240" w:lineRule="exact"/>
        <w:rPr>
          <w:sz w:val="24"/>
          <w:szCs w:val="24"/>
        </w:rPr>
      </w:pPr>
    </w:p>
    <w:p w:rsidR="008D0B17" w:rsidRDefault="007A46C6">
      <w:pPr>
        <w:ind w:left="101"/>
        <w:rPr>
          <w:sz w:val="26"/>
          <w:szCs w:val="26"/>
        </w:rPr>
      </w:pPr>
      <w:r>
        <w:rPr>
          <w:sz w:val="26"/>
          <w:szCs w:val="26"/>
        </w:rPr>
        <w:t>Summary</w:t>
      </w:r>
    </w:p>
    <w:p w:rsidR="008D0B17" w:rsidRDefault="008D0B17">
      <w:pPr>
        <w:spacing w:before="8" w:line="160" w:lineRule="exact"/>
        <w:rPr>
          <w:sz w:val="17"/>
          <w:szCs w:val="17"/>
        </w:rPr>
      </w:pPr>
    </w:p>
    <w:p w:rsidR="008D0B17" w:rsidRDefault="007A46C6">
      <w:pPr>
        <w:spacing w:line="260" w:lineRule="auto"/>
        <w:ind w:left="101" w:right="299"/>
        <w:rPr>
          <w:sz w:val="22"/>
          <w:szCs w:val="22"/>
        </w:rPr>
      </w:pPr>
      <w:r>
        <w:rPr>
          <w:sz w:val="22"/>
          <w:szCs w:val="22"/>
        </w:rPr>
        <w:t>VIA University College Software Engineering needs a system that can arrange all exam dates, time and rooms needed. The exam type needs to be specific (Oral or Written) in order to work with our system.</w:t>
      </w:r>
    </w:p>
    <w:p w:rsidR="008D0B17" w:rsidRDefault="008D0B17">
      <w:pPr>
        <w:spacing w:before="1" w:line="140" w:lineRule="exact"/>
        <w:rPr>
          <w:sz w:val="15"/>
          <w:szCs w:val="15"/>
        </w:rPr>
      </w:pPr>
    </w:p>
    <w:p w:rsidR="008D0B17" w:rsidRDefault="007A46C6">
      <w:pPr>
        <w:spacing w:line="259" w:lineRule="auto"/>
        <w:ind w:left="101" w:right="98"/>
        <w:rPr>
          <w:sz w:val="22"/>
          <w:szCs w:val="22"/>
        </w:rPr>
      </w:pPr>
      <w:r>
        <w:rPr>
          <w:sz w:val="22"/>
          <w:szCs w:val="22"/>
        </w:rPr>
        <w:t>The system is focusing only on scheduling exams for Software Engineering students between 1</w:t>
      </w:r>
      <w:proofErr w:type="spellStart"/>
      <w:proofErr w:type="gramStart"/>
      <w:r>
        <w:rPr>
          <w:position w:val="8"/>
          <w:sz w:val="14"/>
          <w:szCs w:val="14"/>
        </w:rPr>
        <w:t>st</w:t>
      </w:r>
      <w:proofErr w:type="spellEnd"/>
      <w:r>
        <w:rPr>
          <w:position w:val="8"/>
          <w:sz w:val="14"/>
          <w:szCs w:val="14"/>
        </w:rPr>
        <w:t xml:space="preserve">  </w:t>
      </w:r>
      <w:r>
        <w:rPr>
          <w:sz w:val="22"/>
          <w:szCs w:val="22"/>
        </w:rPr>
        <w:t>and</w:t>
      </w:r>
      <w:proofErr w:type="gramEnd"/>
      <w:r>
        <w:rPr>
          <w:sz w:val="22"/>
          <w:szCs w:val="22"/>
        </w:rPr>
        <w:t xml:space="preserve"> 4</w:t>
      </w:r>
      <w:proofErr w:type="spellStart"/>
      <w:r>
        <w:rPr>
          <w:position w:val="8"/>
          <w:sz w:val="14"/>
          <w:szCs w:val="14"/>
        </w:rPr>
        <w:t>th</w:t>
      </w:r>
      <w:proofErr w:type="spellEnd"/>
      <w:r>
        <w:rPr>
          <w:position w:val="8"/>
          <w:sz w:val="14"/>
          <w:szCs w:val="14"/>
        </w:rPr>
        <w:t xml:space="preserve"> </w:t>
      </w:r>
      <w:r>
        <w:rPr>
          <w:sz w:val="22"/>
          <w:szCs w:val="22"/>
        </w:rPr>
        <w:t>semester, but it can be adjusted for other study programs in the university. The exam system needs to be easily accessible in order to arrange the proper time, date and room needed for any given exam. The program should be able to handle names and store information about rooms (when they are free and when they are used for classes or something else.)</w:t>
      </w:r>
    </w:p>
    <w:p w:rsidR="008D0B17" w:rsidRDefault="008D0B17">
      <w:pPr>
        <w:spacing w:before="7" w:line="140" w:lineRule="exact"/>
        <w:rPr>
          <w:sz w:val="15"/>
          <w:szCs w:val="15"/>
        </w:rPr>
      </w:pPr>
    </w:p>
    <w:p w:rsidR="008D0B17" w:rsidRDefault="007A46C6">
      <w:pPr>
        <w:spacing w:line="260" w:lineRule="auto"/>
        <w:ind w:left="101" w:right="560"/>
        <w:rPr>
          <w:sz w:val="22"/>
          <w:szCs w:val="22"/>
        </w:rPr>
      </w:pPr>
      <w:r>
        <w:rPr>
          <w:sz w:val="22"/>
          <w:szCs w:val="22"/>
        </w:rPr>
        <w:t>System will be used mostly from the secretaries, so we put them as our main target user, design wise should be simplistic. The program should be easy to use and understand.</w:t>
      </w: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before="9" w:line="220" w:lineRule="exact"/>
        <w:rPr>
          <w:sz w:val="22"/>
          <w:szCs w:val="22"/>
        </w:rPr>
      </w:pPr>
    </w:p>
    <w:p w:rsidR="008D0B17" w:rsidRDefault="007A46C6">
      <w:pPr>
        <w:ind w:left="101"/>
        <w:rPr>
          <w:sz w:val="26"/>
          <w:szCs w:val="26"/>
        </w:rPr>
      </w:pPr>
      <w:r>
        <w:rPr>
          <w:sz w:val="26"/>
          <w:szCs w:val="26"/>
        </w:rPr>
        <w:t>Functional requirements</w:t>
      </w:r>
    </w:p>
    <w:p w:rsidR="008D0B17" w:rsidRDefault="008D0B17">
      <w:pPr>
        <w:spacing w:before="8" w:line="160" w:lineRule="exact"/>
        <w:rPr>
          <w:sz w:val="17"/>
          <w:szCs w:val="17"/>
        </w:rPr>
      </w:pPr>
    </w:p>
    <w:p w:rsidR="008D0B17" w:rsidRDefault="007A46C6">
      <w:pPr>
        <w:ind w:left="101"/>
        <w:rPr>
          <w:sz w:val="22"/>
          <w:szCs w:val="22"/>
        </w:rPr>
      </w:pPr>
      <w:r>
        <w:rPr>
          <w:b/>
          <w:sz w:val="22"/>
          <w:szCs w:val="22"/>
        </w:rPr>
        <w:t>Critical priority:</w:t>
      </w:r>
    </w:p>
    <w:p w:rsidR="008D0B17" w:rsidRDefault="008D0B17">
      <w:pPr>
        <w:spacing w:before="2" w:line="180" w:lineRule="exact"/>
        <w:rPr>
          <w:sz w:val="18"/>
          <w:szCs w:val="18"/>
        </w:rPr>
      </w:pPr>
    </w:p>
    <w:p w:rsidR="008D0B17" w:rsidRDefault="007A46C6">
      <w:pPr>
        <w:spacing w:line="260" w:lineRule="auto"/>
        <w:ind w:left="1181" w:right="173" w:hanging="360"/>
        <w:rPr>
          <w:sz w:val="22"/>
          <w:szCs w:val="22"/>
        </w:rPr>
      </w:pPr>
      <w:r>
        <w:rPr>
          <w:sz w:val="22"/>
          <w:szCs w:val="22"/>
        </w:rPr>
        <w:t>1.    As a secretary, I want to be able to add an exam at a specific date and room, in order to prevent overlapping.</w:t>
      </w:r>
    </w:p>
    <w:p w:rsidR="008D0B17" w:rsidRDefault="007A46C6">
      <w:pPr>
        <w:spacing w:line="260" w:lineRule="exact"/>
        <w:ind w:left="821"/>
        <w:rPr>
          <w:sz w:val="22"/>
          <w:szCs w:val="22"/>
        </w:rPr>
      </w:pPr>
      <w:r>
        <w:rPr>
          <w:rFonts w:ascii="Calibri" w:eastAsia="Calibri" w:hAnsi="Calibri" w:cs="Calibri"/>
          <w:sz w:val="22"/>
          <w:szCs w:val="22"/>
        </w:rPr>
        <w:t xml:space="preserve">2.    </w:t>
      </w:r>
      <w:r>
        <w:rPr>
          <w:sz w:val="22"/>
          <w:szCs w:val="22"/>
        </w:rPr>
        <w:t>As a secretary, I want to be able to make lists of exams and students attending the exams, for</w:t>
      </w:r>
    </w:p>
    <w:p w:rsidR="008D0B17" w:rsidRPr="00502A49" w:rsidRDefault="007A46C6" w:rsidP="00502A49">
      <w:pPr>
        <w:spacing w:before="14"/>
        <w:ind w:left="1181"/>
        <w:rPr>
          <w:sz w:val="22"/>
          <w:szCs w:val="22"/>
        </w:rPr>
      </w:pPr>
      <w:r w:rsidRPr="00502A49">
        <w:rPr>
          <w:sz w:val="22"/>
          <w:szCs w:val="22"/>
        </w:rPr>
        <w:t>them to know where and when the exam is held.</w:t>
      </w:r>
    </w:p>
    <w:p w:rsidR="008D0B17" w:rsidRDefault="007A46C6">
      <w:pPr>
        <w:spacing w:before="14" w:line="252" w:lineRule="auto"/>
        <w:ind w:left="1181" w:right="156" w:hanging="360"/>
        <w:rPr>
          <w:sz w:val="22"/>
          <w:szCs w:val="22"/>
        </w:rPr>
      </w:pPr>
      <w:r>
        <w:rPr>
          <w:rFonts w:ascii="Calibri" w:eastAsia="Calibri" w:hAnsi="Calibri" w:cs="Calibri"/>
          <w:sz w:val="22"/>
          <w:szCs w:val="22"/>
        </w:rPr>
        <w:t xml:space="preserve">3.    </w:t>
      </w:r>
      <w:r>
        <w:rPr>
          <w:sz w:val="22"/>
          <w:szCs w:val="22"/>
        </w:rPr>
        <w:t>As a secretary, I want to have a list of examiners, their availability and which exams they are attending, in order to add them in the system.</w:t>
      </w:r>
    </w:p>
    <w:p w:rsidR="008D0B17" w:rsidRDefault="007A46C6" w:rsidP="00502A49">
      <w:pPr>
        <w:spacing w:before="4" w:line="260" w:lineRule="auto"/>
        <w:ind w:left="1181" w:right="225" w:hanging="360"/>
        <w:rPr>
          <w:sz w:val="22"/>
          <w:szCs w:val="22"/>
        </w:rPr>
      </w:pPr>
      <w:r>
        <w:rPr>
          <w:sz w:val="22"/>
          <w:szCs w:val="22"/>
        </w:rPr>
        <w:t>4.    As a secretary, I want to be able to add, edit and delete scheduled individual exams, in order to make, change and remove data and exams if necessary.</w:t>
      </w:r>
    </w:p>
    <w:p w:rsidR="008D0B17" w:rsidRPr="00502A49" w:rsidRDefault="00502A49" w:rsidP="00502A49">
      <w:pPr>
        <w:spacing w:before="22" w:line="256" w:lineRule="auto"/>
        <w:ind w:left="821" w:right="73"/>
        <w:rPr>
          <w:sz w:val="22"/>
          <w:szCs w:val="22"/>
        </w:rPr>
      </w:pPr>
      <w:r>
        <w:rPr>
          <w:sz w:val="22"/>
          <w:szCs w:val="22"/>
        </w:rPr>
        <w:t>5</w:t>
      </w:r>
      <w:r w:rsidR="007A46C6" w:rsidRPr="00502A49">
        <w:rPr>
          <w:sz w:val="22"/>
          <w:szCs w:val="22"/>
        </w:rPr>
        <w:t>.    As a secretary, I want to be able to change and update the schedule at any given time, in order to prevent overlapping on dates and rooms.</w:t>
      </w:r>
    </w:p>
    <w:p w:rsidR="008D0B17" w:rsidRDefault="00502A49">
      <w:pPr>
        <w:spacing w:before="5" w:line="258" w:lineRule="auto"/>
        <w:ind w:left="1181" w:right="118" w:hanging="360"/>
        <w:jc w:val="both"/>
        <w:rPr>
          <w:sz w:val="22"/>
          <w:szCs w:val="22"/>
        </w:rPr>
      </w:pPr>
      <w:r>
        <w:rPr>
          <w:sz w:val="22"/>
          <w:szCs w:val="22"/>
        </w:rPr>
        <w:t>6</w:t>
      </w:r>
      <w:r w:rsidR="007A46C6">
        <w:rPr>
          <w:sz w:val="22"/>
          <w:szCs w:val="22"/>
        </w:rPr>
        <w:t>.    As a secretary, I want to be able to check and edit if necessary, whether a class has more than one written exam in one day, in order to not exceed the limit of one written exam per day per student.</w:t>
      </w:r>
    </w:p>
    <w:p w:rsidR="008D0B17" w:rsidRDefault="008D0B17">
      <w:pPr>
        <w:spacing w:before="3" w:line="180" w:lineRule="exact"/>
        <w:rPr>
          <w:sz w:val="19"/>
          <w:szCs w:val="19"/>
        </w:rPr>
      </w:pPr>
    </w:p>
    <w:p w:rsidR="008D0B17" w:rsidRDefault="008D0B17">
      <w:pPr>
        <w:spacing w:line="200" w:lineRule="exact"/>
      </w:pPr>
    </w:p>
    <w:p w:rsidR="008D0B17" w:rsidRDefault="008D0B17">
      <w:pPr>
        <w:spacing w:line="200" w:lineRule="exact"/>
      </w:pPr>
    </w:p>
    <w:p w:rsidR="008D0B17" w:rsidRDefault="007A46C6">
      <w:pPr>
        <w:ind w:left="101"/>
        <w:rPr>
          <w:sz w:val="22"/>
          <w:szCs w:val="22"/>
        </w:rPr>
      </w:pPr>
      <w:r>
        <w:rPr>
          <w:b/>
          <w:sz w:val="22"/>
          <w:szCs w:val="22"/>
        </w:rPr>
        <w:t>High Priority:</w:t>
      </w:r>
    </w:p>
    <w:p w:rsidR="008D0B17" w:rsidRDefault="008D0B17">
      <w:pPr>
        <w:spacing w:before="2" w:line="180" w:lineRule="exact"/>
        <w:rPr>
          <w:sz w:val="18"/>
          <w:szCs w:val="18"/>
        </w:rPr>
      </w:pPr>
    </w:p>
    <w:p w:rsidR="008D0B17" w:rsidRDefault="00502A49">
      <w:pPr>
        <w:spacing w:line="258" w:lineRule="auto"/>
        <w:ind w:left="1181" w:right="152" w:hanging="360"/>
        <w:rPr>
          <w:sz w:val="22"/>
          <w:szCs w:val="22"/>
        </w:rPr>
        <w:sectPr w:rsidR="008D0B17">
          <w:pgSz w:w="12240" w:h="15840"/>
          <w:pgMar w:top="1380" w:right="1340" w:bottom="280" w:left="1340" w:header="720" w:footer="720" w:gutter="0"/>
          <w:cols w:space="720"/>
        </w:sectPr>
      </w:pPr>
      <w:r>
        <w:rPr>
          <w:sz w:val="22"/>
          <w:szCs w:val="22"/>
        </w:rPr>
        <w:t>7</w:t>
      </w:r>
      <w:r w:rsidR="007A46C6">
        <w:rPr>
          <w:sz w:val="22"/>
          <w:szCs w:val="22"/>
        </w:rPr>
        <w:t>.    As a secretary, I want to have access to student information, in order to be able to arrange proper oral exams. Also, this information can be used to reach the student via email or phone number.</w:t>
      </w:r>
    </w:p>
    <w:p w:rsidR="008D0B17" w:rsidRDefault="00502A49">
      <w:pPr>
        <w:spacing w:before="80" w:line="260" w:lineRule="auto"/>
        <w:ind w:left="1181" w:right="1392" w:hanging="360"/>
        <w:rPr>
          <w:sz w:val="22"/>
          <w:szCs w:val="22"/>
        </w:rPr>
      </w:pPr>
      <w:r>
        <w:rPr>
          <w:sz w:val="22"/>
          <w:szCs w:val="22"/>
        </w:rPr>
        <w:lastRenderedPageBreak/>
        <w:t>8</w:t>
      </w:r>
      <w:r w:rsidR="007A46C6">
        <w:rPr>
          <w:sz w:val="22"/>
          <w:szCs w:val="22"/>
        </w:rPr>
        <w:t>.    As a secretary, I want to have a list with equipment for each class, in order to make sure oral exams can take place there, e. g.: has HDMI.</w:t>
      </w:r>
    </w:p>
    <w:p w:rsidR="008D0B17" w:rsidRDefault="00502A49">
      <w:pPr>
        <w:spacing w:line="240" w:lineRule="exact"/>
        <w:ind w:left="821"/>
        <w:rPr>
          <w:sz w:val="22"/>
          <w:szCs w:val="22"/>
        </w:rPr>
      </w:pPr>
      <w:r>
        <w:rPr>
          <w:sz w:val="22"/>
          <w:szCs w:val="22"/>
        </w:rPr>
        <w:t>9</w:t>
      </w:r>
      <w:r w:rsidR="007A46C6">
        <w:rPr>
          <w:sz w:val="22"/>
          <w:szCs w:val="22"/>
        </w:rPr>
        <w:t>.  As a secretary, I want to be able to add teacher names for the exams and change when</w:t>
      </w:r>
    </w:p>
    <w:p w:rsidR="008D0B17" w:rsidRDefault="007A46C6">
      <w:pPr>
        <w:spacing w:before="22"/>
        <w:ind w:left="1181"/>
        <w:rPr>
          <w:sz w:val="22"/>
          <w:szCs w:val="22"/>
        </w:rPr>
      </w:pPr>
      <w:r>
        <w:rPr>
          <w:sz w:val="22"/>
          <w:szCs w:val="22"/>
        </w:rPr>
        <w:t>necessary, in order to keep track of number of examiners attending.</w:t>
      </w:r>
    </w:p>
    <w:p w:rsidR="008D0B17" w:rsidRDefault="008D0B17">
      <w:pPr>
        <w:spacing w:before="7" w:line="160" w:lineRule="exact"/>
        <w:rPr>
          <w:sz w:val="17"/>
          <w:szCs w:val="17"/>
        </w:rPr>
      </w:pPr>
    </w:p>
    <w:p w:rsidR="008D0B17" w:rsidRDefault="007A46C6">
      <w:pPr>
        <w:ind w:left="101"/>
        <w:rPr>
          <w:sz w:val="22"/>
          <w:szCs w:val="22"/>
        </w:rPr>
      </w:pPr>
      <w:r>
        <w:rPr>
          <w:b/>
          <w:sz w:val="22"/>
          <w:szCs w:val="22"/>
        </w:rPr>
        <w:t>Low Priority:</w:t>
      </w:r>
    </w:p>
    <w:p w:rsidR="008D0B17" w:rsidRDefault="007A46C6">
      <w:pPr>
        <w:spacing w:before="5" w:line="260" w:lineRule="auto"/>
        <w:ind w:left="1181" w:right="1793" w:hanging="360"/>
        <w:rPr>
          <w:sz w:val="22"/>
          <w:szCs w:val="22"/>
        </w:rPr>
      </w:pPr>
      <w:r>
        <w:rPr>
          <w:sz w:val="22"/>
          <w:szCs w:val="22"/>
        </w:rPr>
        <w:t>1</w:t>
      </w:r>
      <w:r w:rsidR="00502A49">
        <w:rPr>
          <w:sz w:val="22"/>
          <w:szCs w:val="22"/>
        </w:rPr>
        <w:t>0</w:t>
      </w:r>
      <w:r>
        <w:rPr>
          <w:sz w:val="22"/>
          <w:szCs w:val="22"/>
        </w:rPr>
        <w:t>.  As a secretary, I want to be able to set written exams before the oral ones, in order to let</w:t>
      </w:r>
      <w:r w:rsidR="00502A49">
        <w:rPr>
          <w:sz w:val="22"/>
          <w:szCs w:val="22"/>
        </w:rPr>
        <w:t xml:space="preserve"> </w:t>
      </w:r>
      <w:r>
        <w:rPr>
          <w:sz w:val="22"/>
          <w:szCs w:val="22"/>
        </w:rPr>
        <w:t>students be more prepared.</w:t>
      </w:r>
    </w:p>
    <w:p w:rsidR="008D0B17" w:rsidRDefault="007A46C6">
      <w:pPr>
        <w:spacing w:line="240" w:lineRule="exact"/>
        <w:ind w:left="821"/>
        <w:rPr>
          <w:sz w:val="22"/>
          <w:szCs w:val="22"/>
        </w:rPr>
      </w:pPr>
      <w:r>
        <w:rPr>
          <w:sz w:val="22"/>
          <w:szCs w:val="22"/>
        </w:rPr>
        <w:t>1</w:t>
      </w:r>
      <w:r w:rsidR="00502A49">
        <w:rPr>
          <w:sz w:val="22"/>
          <w:szCs w:val="22"/>
        </w:rPr>
        <w:t>1</w:t>
      </w:r>
      <w:r>
        <w:rPr>
          <w:sz w:val="22"/>
          <w:szCs w:val="22"/>
        </w:rPr>
        <w:t>.  As a secretary, I want to be able to arrange a 3-day SEP exam, as this is the standard</w:t>
      </w:r>
    </w:p>
    <w:p w:rsidR="008D0B17" w:rsidRDefault="007A46C6">
      <w:pPr>
        <w:spacing w:before="22"/>
        <w:ind w:left="1181"/>
        <w:rPr>
          <w:sz w:val="22"/>
          <w:szCs w:val="22"/>
        </w:rPr>
      </w:pPr>
      <w:r>
        <w:rPr>
          <w:sz w:val="22"/>
          <w:szCs w:val="22"/>
        </w:rPr>
        <w:t>procedure.</w:t>
      </w:r>
    </w:p>
    <w:p w:rsidR="00502A49" w:rsidRDefault="00502A49" w:rsidP="00502A49">
      <w:pPr>
        <w:spacing w:before="17" w:line="260" w:lineRule="auto"/>
        <w:ind w:left="1181" w:right="1258" w:hanging="360"/>
        <w:rPr>
          <w:sz w:val="22"/>
          <w:szCs w:val="22"/>
        </w:rPr>
      </w:pPr>
      <w:r>
        <w:rPr>
          <w:sz w:val="22"/>
          <w:szCs w:val="22"/>
        </w:rPr>
        <w:t>12</w:t>
      </w:r>
      <w:r>
        <w:rPr>
          <w:sz w:val="22"/>
          <w:szCs w:val="22"/>
        </w:rPr>
        <w:t>.  As a secretary, I want to be able to notify students for upcoming exams, room numbers and dates and send them a reminder message 3 days before the exam, in order to make sure they</w:t>
      </w:r>
    </w:p>
    <w:p w:rsidR="00502A49" w:rsidRDefault="00502A49" w:rsidP="00502A49">
      <w:pPr>
        <w:spacing w:before="1"/>
        <w:ind w:left="1181"/>
        <w:rPr>
          <w:sz w:val="22"/>
          <w:szCs w:val="22"/>
        </w:rPr>
      </w:pPr>
      <w:r>
        <w:rPr>
          <w:sz w:val="22"/>
          <w:szCs w:val="22"/>
        </w:rPr>
        <w:t>are aware of the schedule.</w:t>
      </w:r>
    </w:p>
    <w:p w:rsidR="00502A49" w:rsidRDefault="00502A49">
      <w:pPr>
        <w:spacing w:before="22"/>
        <w:ind w:left="1181"/>
        <w:rPr>
          <w:sz w:val="22"/>
          <w:szCs w:val="22"/>
        </w:rPr>
      </w:pPr>
    </w:p>
    <w:p w:rsidR="008D0B17" w:rsidRDefault="007A46C6">
      <w:pPr>
        <w:spacing w:before="17" w:line="260" w:lineRule="auto"/>
        <w:ind w:left="1181" w:right="1312" w:hanging="360"/>
        <w:rPr>
          <w:sz w:val="22"/>
          <w:szCs w:val="22"/>
        </w:rPr>
      </w:pPr>
      <w:r>
        <w:rPr>
          <w:sz w:val="22"/>
          <w:szCs w:val="22"/>
        </w:rPr>
        <w:t>1</w:t>
      </w:r>
      <w:r w:rsidR="00502A49">
        <w:rPr>
          <w:sz w:val="22"/>
          <w:szCs w:val="22"/>
        </w:rPr>
        <w:t>3</w:t>
      </w:r>
      <w:r>
        <w:rPr>
          <w:sz w:val="22"/>
          <w:szCs w:val="22"/>
        </w:rPr>
        <w:t>.  As a secretary, I want to be able to let the janitors know when they should enter a given room and clean it before/between/after exams. This will be possible if the program has a function that shows the exact time when rooms are available, and/or for how long.</w:t>
      </w:r>
    </w:p>
    <w:p w:rsidR="008D0B17" w:rsidRDefault="008D0B17">
      <w:pPr>
        <w:spacing w:before="8" w:line="140" w:lineRule="exact"/>
        <w:rPr>
          <w:sz w:val="15"/>
          <w:szCs w:val="15"/>
        </w:rPr>
      </w:pPr>
    </w:p>
    <w:p w:rsidR="008D0B17" w:rsidRDefault="007A46C6">
      <w:pPr>
        <w:ind w:left="101"/>
        <w:rPr>
          <w:sz w:val="26"/>
          <w:szCs w:val="26"/>
        </w:rPr>
      </w:pPr>
      <w:r>
        <w:rPr>
          <w:sz w:val="26"/>
          <w:szCs w:val="26"/>
        </w:rPr>
        <w:t>Non-functional requirements</w:t>
      </w:r>
    </w:p>
    <w:p w:rsidR="008D0B17" w:rsidRDefault="008D0B17">
      <w:pPr>
        <w:spacing w:before="4" w:line="180" w:lineRule="exact"/>
        <w:rPr>
          <w:sz w:val="18"/>
          <w:szCs w:val="18"/>
        </w:rPr>
      </w:pPr>
    </w:p>
    <w:p w:rsidR="008D0B17" w:rsidRDefault="007A46C6">
      <w:pPr>
        <w:ind w:left="821"/>
        <w:rPr>
          <w:sz w:val="22"/>
          <w:szCs w:val="22"/>
        </w:rPr>
      </w:pPr>
      <w:r>
        <w:rPr>
          <w:sz w:val="22"/>
          <w:szCs w:val="22"/>
        </w:rPr>
        <w:t>1</w:t>
      </w:r>
      <w:r w:rsidR="00502A49">
        <w:rPr>
          <w:sz w:val="22"/>
          <w:szCs w:val="22"/>
        </w:rPr>
        <w:t>4</w:t>
      </w:r>
      <w:r>
        <w:rPr>
          <w:sz w:val="22"/>
          <w:szCs w:val="22"/>
        </w:rPr>
        <w:t>.  User interface should be practical and easy to use.</w:t>
      </w:r>
    </w:p>
    <w:p w:rsidR="008D0B17" w:rsidRDefault="008D0B17">
      <w:pPr>
        <w:spacing w:before="10" w:line="160" w:lineRule="exact"/>
        <w:rPr>
          <w:sz w:val="17"/>
          <w:szCs w:val="17"/>
        </w:rPr>
      </w:pPr>
    </w:p>
    <w:p w:rsidR="008D0B17" w:rsidRDefault="007A46C6">
      <w:pPr>
        <w:ind w:left="101"/>
        <w:rPr>
          <w:sz w:val="26"/>
          <w:szCs w:val="26"/>
        </w:rPr>
      </w:pPr>
      <w:r>
        <w:rPr>
          <w:sz w:val="26"/>
          <w:szCs w:val="26"/>
        </w:rPr>
        <w:t>User Case Diagram</w:t>
      </w:r>
    </w:p>
    <w:p w:rsidR="008D0B17" w:rsidRDefault="008D0B17">
      <w:pPr>
        <w:spacing w:before="1" w:line="180" w:lineRule="exact"/>
        <w:rPr>
          <w:sz w:val="18"/>
          <w:szCs w:val="18"/>
        </w:rPr>
      </w:pPr>
    </w:p>
    <w:p w:rsidR="008D0B17" w:rsidRDefault="00502A49">
      <w:pPr>
        <w:ind w:left="100"/>
        <w:sectPr w:rsidR="008D0B17">
          <w:pgSz w:w="12240" w:h="15840"/>
          <w:pgMar w:top="1360" w:right="140" w:bottom="280" w:left="1340" w:header="720" w:footer="720" w:gutter="0"/>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4pt;height:262.8pt">
            <v:imagedata r:id="rId5" o:title=""/>
          </v:shape>
        </w:pict>
      </w:r>
    </w:p>
    <w:p w:rsidR="008D0B17" w:rsidRDefault="007A46C6">
      <w:pPr>
        <w:spacing w:before="63"/>
        <w:ind w:left="101"/>
        <w:rPr>
          <w:sz w:val="26"/>
          <w:szCs w:val="26"/>
        </w:rPr>
      </w:pPr>
      <w:r>
        <w:rPr>
          <w:sz w:val="26"/>
          <w:szCs w:val="26"/>
        </w:rPr>
        <w:lastRenderedPageBreak/>
        <w:t>Use case descriptions</w:t>
      </w:r>
    </w:p>
    <w:p w:rsidR="008D0B17" w:rsidRDefault="0013044B">
      <w:pPr>
        <w:spacing w:before="3" w:line="180" w:lineRule="exact"/>
        <w:rPr>
          <w:sz w:val="19"/>
          <w:szCs w:val="19"/>
        </w:rPr>
      </w:pPr>
      <w:r>
        <w:pict>
          <v:group id="_x0000_s1090" style="position:absolute;margin-left:67.5pt;margin-top:92.75pt;width:491.1pt;height:350.65pt;z-index:-251660800;mso-position-horizontal-relative:page;mso-position-vertical-relative:page" coordorigin="1440,1920" coordsize="9496,7009">
            <v:shape id="_x0000_s1111" style="position:absolute;left:1451;top:1931;width:1551;height:0" coordorigin="1451,1931" coordsize="1551,0" path="m1451,1931r1550,e" filled="f" strokeweight=".6pt">
              <v:path arrowok="t"/>
            </v:shape>
            <v:shape id="_x0000_s1110" style="position:absolute;left:3011;top:1931;width:7914;height:0" coordorigin="3011,1931" coordsize="7914,0" path="m3011,1931r7914,e" filled="f" strokeweight=".6pt">
              <v:path arrowok="t"/>
            </v:shape>
            <v:shape id="_x0000_s1109" style="position:absolute;left:1451;top:2381;width:1551;height:0" coordorigin="1451,2381" coordsize="1551,0" path="m1451,2381r1550,e" filled="f" strokeweight=".6pt">
              <v:path arrowok="t"/>
            </v:shape>
            <v:shape id="_x0000_s1108" style="position:absolute;left:3011;top:2381;width:7914;height:0" coordorigin="3011,2381" coordsize="7914,0" path="m3011,2381r7914,e" filled="f" strokeweight=".6pt">
              <v:path arrowok="t"/>
            </v:shape>
            <v:shape id="_x0000_s1107" style="position:absolute;left:1451;top:2926;width:1551;height:0" coordorigin="1451,2926" coordsize="1551,0" path="m1451,2926r1550,e" filled="f" strokeweight=".6pt">
              <v:path arrowok="t"/>
            </v:shape>
            <v:shape id="_x0000_s1106" style="position:absolute;left:3011;top:2926;width:7914;height:0" coordorigin="3011,2926" coordsize="7914,0" path="m3011,2926r7914,e" filled="f" strokeweight=".6pt">
              <v:path arrowok="t"/>
            </v:shape>
            <v:shape id="_x0000_s1105" style="position:absolute;left:1451;top:3346;width:1551;height:0" coordorigin="1451,3346" coordsize="1551,0" path="m1451,3346r1550,e" filled="f" strokeweight=".6pt">
              <v:path arrowok="t"/>
            </v:shape>
            <v:shape id="_x0000_s1104" style="position:absolute;left:3011;top:3346;width:7914;height:0" coordorigin="3011,3346" coordsize="7914,0" path="m3011,3346r7914,e" filled="f" strokeweight=".6pt">
              <v:path arrowok="t"/>
            </v:shape>
            <v:shape id="_x0000_s1103" style="position:absolute;left:1451;top:3881;width:1551;height:0" coordorigin="1451,3881" coordsize="1551,0" path="m1451,3881r1550,e" filled="f" strokeweight=".6pt">
              <v:path arrowok="t"/>
            </v:shape>
            <v:shape id="_x0000_s1102" style="position:absolute;left:3011;top:3881;width:7914;height:0" coordorigin="3011,3881" coordsize="7914,0" path="m3011,3881r7914,e" filled="f" strokeweight=".6pt">
              <v:path arrowok="t"/>
            </v:shape>
            <v:shape id="_x0000_s1101" style="position:absolute;left:1451;top:4902;width:1551;height:0" coordorigin="1451,4902" coordsize="1551,0" path="m1451,4902r1550,e" filled="f" strokeweight=".6pt">
              <v:path arrowok="t"/>
            </v:shape>
            <v:shape id="_x0000_s1100" style="position:absolute;left:3011;top:4902;width:7914;height:0" coordorigin="3011,4902" coordsize="7914,0" path="m3011,4902r7914,e" filled="f" strokeweight=".6pt">
              <v:path arrowok="t"/>
            </v:shape>
            <v:shape id="_x0000_s1099" style="position:absolute;left:1451;top:6972;width:1551;height:0" coordorigin="1451,6972" coordsize="1551,0" path="m1451,6972r1550,e" filled="f" strokeweight=".6pt">
              <v:path arrowok="t"/>
            </v:shape>
            <v:shape id="_x0000_s1098" style="position:absolute;left:3011;top:6972;width:7914;height:0" coordorigin="3011,6972" coordsize="7914,0" path="m3011,6972r7914,e" filled="f" strokeweight=".6pt">
              <v:path arrowok="t"/>
            </v:shape>
            <v:shape id="_x0000_s1097" style="position:absolute;left:1451;top:8047;width:1551;height:0" coordorigin="1451,8047" coordsize="1551,0" path="m1451,8047r1550,e" filled="f" strokeweight=".6pt">
              <v:path arrowok="t"/>
            </v:shape>
            <v:shape id="_x0000_s1096" style="position:absolute;left:3011;top:8047;width:7914;height:0" coordorigin="3011,8047" coordsize="7914,0" path="m3011,8047r7914,e" filled="f" strokeweight=".6pt">
              <v:path arrowok="t"/>
            </v:shape>
            <v:shape id="_x0000_s1095" style="position:absolute;left:1446;top:1926;width:0;height:6997" coordorigin="1446,1926" coordsize="0,6997" path="m1446,1926r,6997e" filled="f" strokeweight=".6pt">
              <v:path arrowok="t"/>
            </v:shape>
            <v:shape id="_x0000_s1094" style="position:absolute;left:1451;top:8918;width:1551;height:0" coordorigin="1451,8918" coordsize="1551,0" path="m1451,8918r1550,e" filled="f" strokeweight=".6pt">
              <v:path arrowok="t"/>
            </v:shape>
            <v:shape id="_x0000_s1093" style="position:absolute;left:3006;top:1926;width:0;height:6997" coordorigin="3006,1926" coordsize="0,6997" path="m3006,1926r,6997e" filled="f" strokeweight=".6pt">
              <v:path arrowok="t"/>
            </v:shape>
            <v:shape id="_x0000_s1092" style="position:absolute;left:3011;top:8918;width:7914;height:0" coordorigin="3011,8918" coordsize="7914,0" path="m3011,8918r7914,e" filled="f" strokeweight=".6pt">
              <v:path arrowok="t"/>
            </v:shape>
            <v:shape id="_x0000_s1091" style="position:absolute;left:10930;top:1926;width:0;height:6997" coordorigin="10930,1926" coordsize="0,6997" path="m10930,1926r,6997e" filled="f" strokeweight=".6pt">
              <v:path arrowok="t"/>
            </v:shape>
            <w10:wrap anchorx="page" anchory="page"/>
          </v:group>
        </w:pict>
      </w:r>
    </w:p>
    <w:p w:rsidR="008D0B17" w:rsidRDefault="007A46C6">
      <w:pPr>
        <w:spacing w:line="240" w:lineRule="exact"/>
        <w:ind w:left="216"/>
        <w:rPr>
          <w:sz w:val="22"/>
          <w:szCs w:val="22"/>
        </w:rPr>
      </w:pPr>
      <w:r>
        <w:rPr>
          <w:b/>
          <w:sz w:val="22"/>
          <w:szCs w:val="22"/>
        </w:rPr>
        <w:t xml:space="preserve">Use Case             </w:t>
      </w:r>
      <w:r>
        <w:rPr>
          <w:b/>
          <w:position w:val="-1"/>
          <w:sz w:val="22"/>
          <w:szCs w:val="22"/>
        </w:rPr>
        <w:t>Create exam</w:t>
      </w:r>
    </w:p>
    <w:p w:rsidR="008D0B17" w:rsidRDefault="008D0B17">
      <w:pPr>
        <w:spacing w:before="5" w:line="160" w:lineRule="exact"/>
        <w:rPr>
          <w:sz w:val="16"/>
          <w:szCs w:val="16"/>
        </w:rPr>
      </w:pPr>
    </w:p>
    <w:p w:rsidR="000B218C" w:rsidRDefault="007A46C6" w:rsidP="000B218C">
      <w:pPr>
        <w:spacing w:before="31"/>
        <w:ind w:left="1777" w:right="604" w:hanging="1561"/>
        <w:rPr>
          <w:sz w:val="22"/>
          <w:szCs w:val="22"/>
        </w:rPr>
      </w:pPr>
      <w:r>
        <w:rPr>
          <w:b/>
          <w:sz w:val="22"/>
          <w:szCs w:val="22"/>
        </w:rPr>
        <w:t xml:space="preserve">Summary           </w:t>
      </w:r>
      <w:r w:rsidR="000B218C">
        <w:rPr>
          <w:sz w:val="22"/>
          <w:szCs w:val="22"/>
        </w:rPr>
        <w:t>Add an exam and add information for the exam – semester, date, room, participants and what type of exam it is.</w:t>
      </w:r>
    </w:p>
    <w:p w:rsidR="008D0B17" w:rsidRDefault="007A46C6">
      <w:pPr>
        <w:spacing w:before="40"/>
        <w:ind w:left="216"/>
        <w:rPr>
          <w:sz w:val="22"/>
          <w:szCs w:val="22"/>
        </w:rPr>
      </w:pPr>
      <w:r>
        <w:rPr>
          <w:b/>
          <w:sz w:val="22"/>
          <w:szCs w:val="22"/>
        </w:rPr>
        <w:t xml:space="preserve">Actor                   </w:t>
      </w:r>
      <w:r>
        <w:rPr>
          <w:sz w:val="22"/>
          <w:szCs w:val="22"/>
        </w:rPr>
        <w:t>Secretary</w:t>
      </w:r>
    </w:p>
    <w:p w:rsidR="008D0B17" w:rsidRDefault="008D0B17">
      <w:pPr>
        <w:spacing w:before="2" w:line="160" w:lineRule="exact"/>
        <w:rPr>
          <w:sz w:val="16"/>
          <w:szCs w:val="16"/>
        </w:rPr>
      </w:pPr>
    </w:p>
    <w:p w:rsidR="008D0B17" w:rsidRDefault="007A46C6">
      <w:pPr>
        <w:ind w:left="1777" w:right="713" w:hanging="1561"/>
        <w:rPr>
          <w:sz w:val="22"/>
          <w:szCs w:val="22"/>
        </w:rPr>
      </w:pPr>
      <w:r>
        <w:rPr>
          <w:b/>
          <w:sz w:val="22"/>
          <w:szCs w:val="22"/>
        </w:rPr>
        <w:t xml:space="preserve">Precondition      </w:t>
      </w:r>
      <w:r>
        <w:rPr>
          <w:sz w:val="22"/>
          <w:szCs w:val="22"/>
        </w:rPr>
        <w:t>Information should be available, or created (date, room, type of exam, participants, semester)</w:t>
      </w:r>
    </w:p>
    <w:p w:rsidR="008D0B17" w:rsidRDefault="007A46C6">
      <w:pPr>
        <w:spacing w:before="30" w:line="260" w:lineRule="auto"/>
        <w:ind w:left="1777" w:right="80" w:hanging="1561"/>
        <w:rPr>
          <w:sz w:val="22"/>
          <w:szCs w:val="22"/>
        </w:rPr>
      </w:pPr>
      <w:r>
        <w:rPr>
          <w:b/>
          <w:sz w:val="22"/>
          <w:szCs w:val="22"/>
        </w:rPr>
        <w:t xml:space="preserve">Postcondition     </w:t>
      </w:r>
      <w:proofErr w:type="gramStart"/>
      <w:r>
        <w:rPr>
          <w:sz w:val="22"/>
          <w:szCs w:val="22"/>
        </w:rPr>
        <w:t>An</w:t>
      </w:r>
      <w:proofErr w:type="gramEnd"/>
      <w:r>
        <w:rPr>
          <w:sz w:val="22"/>
          <w:szCs w:val="22"/>
        </w:rPr>
        <w:t xml:space="preserve"> exam has been created. The information about the exam has been added, which includes date, room</w:t>
      </w:r>
      <w:r w:rsidR="00D7579E">
        <w:rPr>
          <w:sz w:val="22"/>
          <w:szCs w:val="22"/>
        </w:rPr>
        <w:t>,</w:t>
      </w:r>
      <w:r>
        <w:rPr>
          <w:sz w:val="22"/>
          <w:szCs w:val="22"/>
        </w:rPr>
        <w:t xml:space="preserve"> participants</w:t>
      </w:r>
      <w:r w:rsidR="00D7579E">
        <w:rPr>
          <w:sz w:val="22"/>
          <w:szCs w:val="22"/>
        </w:rPr>
        <w:t xml:space="preserve"> and participants’ semester</w:t>
      </w:r>
      <w:r>
        <w:rPr>
          <w:sz w:val="22"/>
          <w:szCs w:val="22"/>
        </w:rPr>
        <w:t>.</w:t>
      </w:r>
    </w:p>
    <w:p w:rsidR="008D0B17" w:rsidRDefault="008D0B17">
      <w:pPr>
        <w:spacing w:line="200" w:lineRule="exact"/>
      </w:pPr>
    </w:p>
    <w:p w:rsidR="008D0B17" w:rsidRDefault="008D0B17">
      <w:pPr>
        <w:spacing w:before="19" w:line="220" w:lineRule="exact"/>
        <w:rPr>
          <w:sz w:val="22"/>
          <w:szCs w:val="22"/>
        </w:rPr>
      </w:pPr>
    </w:p>
    <w:p w:rsidR="008D0B17" w:rsidRDefault="007A46C6">
      <w:pPr>
        <w:spacing w:before="28"/>
        <w:ind w:left="216"/>
        <w:rPr>
          <w:sz w:val="22"/>
          <w:szCs w:val="22"/>
        </w:rPr>
      </w:pPr>
      <w:r>
        <w:rPr>
          <w:b/>
          <w:sz w:val="22"/>
          <w:szCs w:val="22"/>
        </w:rPr>
        <w:t xml:space="preserve">Base sequence           </w:t>
      </w:r>
      <w:r>
        <w:rPr>
          <w:rFonts w:ascii="Calibri" w:eastAsia="Calibri" w:hAnsi="Calibri" w:cs="Calibri"/>
          <w:sz w:val="22"/>
          <w:szCs w:val="22"/>
        </w:rPr>
        <w:t xml:space="preserve">1.    </w:t>
      </w:r>
      <w:r>
        <w:rPr>
          <w:sz w:val="22"/>
          <w:szCs w:val="22"/>
        </w:rPr>
        <w:t>Add the exam depending on what type it is – written or oral</w:t>
      </w:r>
    </w:p>
    <w:p w:rsidR="008D0B17" w:rsidRDefault="007A46C6">
      <w:pPr>
        <w:spacing w:line="260" w:lineRule="exact"/>
        <w:ind w:left="2137"/>
        <w:rPr>
          <w:sz w:val="22"/>
          <w:szCs w:val="22"/>
        </w:rPr>
      </w:pPr>
      <w:r>
        <w:rPr>
          <w:rFonts w:ascii="Calibri" w:eastAsia="Calibri" w:hAnsi="Calibri" w:cs="Calibri"/>
          <w:sz w:val="22"/>
          <w:szCs w:val="22"/>
        </w:rPr>
        <w:t xml:space="preserve">2.    </w:t>
      </w:r>
      <w:r>
        <w:rPr>
          <w:sz w:val="22"/>
          <w:szCs w:val="22"/>
        </w:rPr>
        <w:t>Add the participants’ semester.</w:t>
      </w:r>
    </w:p>
    <w:p w:rsidR="008D0B17" w:rsidRDefault="007A46C6" w:rsidP="000B218C">
      <w:pPr>
        <w:spacing w:line="240" w:lineRule="exact"/>
        <w:ind w:left="2137"/>
        <w:rPr>
          <w:sz w:val="22"/>
          <w:szCs w:val="22"/>
        </w:rPr>
      </w:pPr>
      <w:r>
        <w:rPr>
          <w:rFonts w:ascii="Calibri" w:eastAsia="Calibri" w:hAnsi="Calibri" w:cs="Calibri"/>
          <w:sz w:val="22"/>
          <w:szCs w:val="22"/>
        </w:rPr>
        <w:t xml:space="preserve">3.    </w:t>
      </w:r>
      <w:r>
        <w:rPr>
          <w:sz w:val="22"/>
          <w:szCs w:val="22"/>
        </w:rPr>
        <w:t>Add date for the exam.</w:t>
      </w:r>
    </w:p>
    <w:p w:rsidR="008D0B17" w:rsidRDefault="000B218C">
      <w:pPr>
        <w:spacing w:line="240" w:lineRule="exact"/>
        <w:ind w:left="2137"/>
        <w:rPr>
          <w:sz w:val="22"/>
          <w:szCs w:val="22"/>
        </w:rPr>
      </w:pPr>
      <w:r>
        <w:rPr>
          <w:rFonts w:ascii="Calibri" w:eastAsia="Calibri" w:hAnsi="Calibri" w:cs="Calibri"/>
          <w:sz w:val="22"/>
          <w:szCs w:val="22"/>
        </w:rPr>
        <w:t>4</w:t>
      </w:r>
      <w:r w:rsidR="007A46C6">
        <w:rPr>
          <w:rFonts w:ascii="Calibri" w:eastAsia="Calibri" w:hAnsi="Calibri" w:cs="Calibri"/>
          <w:sz w:val="22"/>
          <w:szCs w:val="22"/>
        </w:rPr>
        <w:t xml:space="preserve">.    </w:t>
      </w:r>
      <w:r w:rsidR="007A46C6">
        <w:rPr>
          <w:sz w:val="22"/>
          <w:szCs w:val="22"/>
        </w:rPr>
        <w:t>Add available room for exam.</w:t>
      </w:r>
    </w:p>
    <w:p w:rsidR="008D0B17" w:rsidRDefault="000B218C">
      <w:pPr>
        <w:spacing w:line="240" w:lineRule="exact"/>
        <w:ind w:left="2137"/>
        <w:rPr>
          <w:sz w:val="22"/>
          <w:szCs w:val="22"/>
        </w:rPr>
      </w:pPr>
      <w:r>
        <w:rPr>
          <w:rFonts w:ascii="Calibri" w:eastAsia="Calibri" w:hAnsi="Calibri" w:cs="Calibri"/>
          <w:sz w:val="22"/>
          <w:szCs w:val="22"/>
        </w:rPr>
        <w:t>5</w:t>
      </w:r>
      <w:r w:rsidR="007A46C6">
        <w:rPr>
          <w:rFonts w:ascii="Calibri" w:eastAsia="Calibri" w:hAnsi="Calibri" w:cs="Calibri"/>
          <w:sz w:val="22"/>
          <w:szCs w:val="22"/>
        </w:rPr>
        <w:t xml:space="preserve">.    </w:t>
      </w:r>
      <w:r w:rsidR="007A46C6">
        <w:rPr>
          <w:sz w:val="22"/>
          <w:szCs w:val="22"/>
        </w:rPr>
        <w:t>Add examiners for the exam.</w:t>
      </w:r>
    </w:p>
    <w:p w:rsidR="008D0B17" w:rsidRDefault="000B218C">
      <w:pPr>
        <w:spacing w:line="260" w:lineRule="exact"/>
        <w:ind w:left="2137"/>
        <w:rPr>
          <w:sz w:val="22"/>
          <w:szCs w:val="22"/>
        </w:rPr>
      </w:pPr>
      <w:r>
        <w:rPr>
          <w:rFonts w:ascii="Calibri" w:eastAsia="Calibri" w:hAnsi="Calibri" w:cs="Calibri"/>
          <w:sz w:val="22"/>
          <w:szCs w:val="22"/>
        </w:rPr>
        <w:t>6</w:t>
      </w:r>
      <w:r w:rsidR="007A46C6">
        <w:rPr>
          <w:rFonts w:ascii="Calibri" w:eastAsia="Calibri" w:hAnsi="Calibri" w:cs="Calibri"/>
          <w:sz w:val="22"/>
          <w:szCs w:val="22"/>
        </w:rPr>
        <w:t xml:space="preserve">.    </w:t>
      </w:r>
      <w:r w:rsidR="007A46C6">
        <w:rPr>
          <w:sz w:val="22"/>
          <w:szCs w:val="22"/>
        </w:rPr>
        <w:t>Add students for the exam from the specified semester.</w:t>
      </w:r>
    </w:p>
    <w:p w:rsidR="008D0B17" w:rsidRDefault="000B218C">
      <w:pPr>
        <w:spacing w:line="240" w:lineRule="exact"/>
        <w:ind w:left="2137"/>
        <w:rPr>
          <w:sz w:val="22"/>
          <w:szCs w:val="22"/>
        </w:rPr>
        <w:sectPr w:rsidR="008D0B17">
          <w:pgSz w:w="12240" w:h="15840"/>
          <w:pgMar w:top="1380" w:right="1700" w:bottom="280" w:left="1340" w:header="720" w:footer="720" w:gutter="0"/>
          <w:cols w:space="720"/>
        </w:sectPr>
      </w:pPr>
      <w:r>
        <w:rPr>
          <w:rFonts w:ascii="Calibri" w:eastAsia="Calibri" w:hAnsi="Calibri" w:cs="Calibri"/>
          <w:sz w:val="22"/>
          <w:szCs w:val="22"/>
        </w:rPr>
        <w:t>7</w:t>
      </w:r>
      <w:r w:rsidR="007A46C6">
        <w:rPr>
          <w:rFonts w:ascii="Calibri" w:eastAsia="Calibri" w:hAnsi="Calibri" w:cs="Calibri"/>
          <w:sz w:val="22"/>
          <w:szCs w:val="22"/>
        </w:rPr>
        <w:t xml:space="preserve">.    </w:t>
      </w:r>
      <w:r w:rsidR="007A46C6">
        <w:rPr>
          <w:sz w:val="22"/>
          <w:szCs w:val="22"/>
        </w:rPr>
        <w:t>Approve the exam.</w:t>
      </w:r>
    </w:p>
    <w:p w:rsidR="000B218C" w:rsidRDefault="000B218C">
      <w:pPr>
        <w:ind w:left="216" w:right="-58"/>
        <w:rPr>
          <w:b/>
          <w:sz w:val="22"/>
          <w:szCs w:val="22"/>
        </w:rPr>
      </w:pPr>
    </w:p>
    <w:p w:rsidR="008D0B17" w:rsidRDefault="007A46C6">
      <w:pPr>
        <w:ind w:left="216" w:right="-58"/>
        <w:rPr>
          <w:sz w:val="22"/>
          <w:szCs w:val="22"/>
        </w:rPr>
      </w:pPr>
      <w:r>
        <w:rPr>
          <w:b/>
          <w:sz w:val="22"/>
          <w:szCs w:val="22"/>
        </w:rPr>
        <w:t>Exception</w:t>
      </w:r>
    </w:p>
    <w:p w:rsidR="008D0B17" w:rsidRDefault="007A46C6">
      <w:pPr>
        <w:spacing w:before="2"/>
        <w:ind w:left="216"/>
        <w:rPr>
          <w:sz w:val="22"/>
          <w:szCs w:val="22"/>
        </w:rPr>
      </w:pPr>
      <w:r>
        <w:rPr>
          <w:b/>
          <w:sz w:val="22"/>
          <w:szCs w:val="22"/>
        </w:rPr>
        <w:t>Sequence</w:t>
      </w:r>
    </w:p>
    <w:p w:rsidR="000B218C" w:rsidRDefault="007A46C6">
      <w:pPr>
        <w:spacing w:before="5" w:line="256" w:lineRule="auto"/>
        <w:ind w:right="150"/>
      </w:pPr>
      <w:r>
        <w:br w:type="column"/>
      </w:r>
    </w:p>
    <w:p w:rsidR="008D0B17" w:rsidRDefault="007A46C6">
      <w:pPr>
        <w:spacing w:before="5" w:line="256" w:lineRule="auto"/>
        <w:ind w:right="150"/>
        <w:rPr>
          <w:sz w:val="22"/>
          <w:szCs w:val="22"/>
        </w:rPr>
      </w:pPr>
      <w:r>
        <w:rPr>
          <w:sz w:val="22"/>
          <w:szCs w:val="22"/>
        </w:rPr>
        <w:t>If the user tries to create the same exam for a subject that has already been created once:</w:t>
      </w:r>
    </w:p>
    <w:p w:rsidR="008D0B17" w:rsidRDefault="007A46C6">
      <w:pPr>
        <w:rPr>
          <w:sz w:val="22"/>
          <w:szCs w:val="22"/>
        </w:rPr>
      </w:pPr>
      <w:r>
        <w:rPr>
          <w:sz w:val="22"/>
          <w:szCs w:val="22"/>
        </w:rPr>
        <w:t>Step 1-10 as base sequence.</w:t>
      </w:r>
    </w:p>
    <w:p w:rsidR="008D0B17" w:rsidRDefault="007A46C6">
      <w:pPr>
        <w:spacing w:before="17" w:line="240" w:lineRule="exact"/>
        <w:rPr>
          <w:sz w:val="22"/>
          <w:szCs w:val="22"/>
        </w:rPr>
        <w:sectPr w:rsidR="008D0B17">
          <w:type w:val="continuous"/>
          <w:pgSz w:w="12240" w:h="15840"/>
          <w:pgMar w:top="1380" w:right="1700" w:bottom="280" w:left="1340" w:header="720" w:footer="720" w:gutter="0"/>
          <w:cols w:num="2" w:space="720" w:equalWidth="0">
            <w:col w:w="1158" w:space="619"/>
            <w:col w:w="7423"/>
          </w:cols>
        </w:sectPr>
      </w:pPr>
      <w:r>
        <w:rPr>
          <w:position w:val="-1"/>
          <w:sz w:val="22"/>
          <w:szCs w:val="22"/>
        </w:rPr>
        <w:t>The process should be terminated, to prevent overlapping of data.</w:t>
      </w:r>
    </w:p>
    <w:p w:rsidR="008D0B17" w:rsidRDefault="000B218C" w:rsidP="000B218C">
      <w:pPr>
        <w:spacing w:before="16"/>
        <w:rPr>
          <w:sz w:val="22"/>
          <w:szCs w:val="22"/>
        </w:rPr>
      </w:pPr>
      <w:r>
        <w:rPr>
          <w:b/>
          <w:sz w:val="22"/>
          <w:szCs w:val="22"/>
        </w:rPr>
        <w:t xml:space="preserve">    </w:t>
      </w:r>
      <w:r w:rsidR="007A46C6">
        <w:rPr>
          <w:b/>
          <w:sz w:val="22"/>
          <w:szCs w:val="22"/>
        </w:rPr>
        <w:t xml:space="preserve">Note                </w:t>
      </w:r>
      <w:r>
        <w:rPr>
          <w:b/>
          <w:sz w:val="22"/>
          <w:szCs w:val="22"/>
        </w:rPr>
        <w:t xml:space="preserve">    </w:t>
      </w:r>
      <w:r w:rsidR="007A46C6">
        <w:rPr>
          <w:sz w:val="22"/>
          <w:szCs w:val="22"/>
        </w:rPr>
        <w:t>The process can be canceled at any time.</w:t>
      </w:r>
    </w:p>
    <w:p w:rsidR="000B218C" w:rsidRDefault="007A46C6" w:rsidP="000B218C">
      <w:pPr>
        <w:spacing w:before="17" w:line="256" w:lineRule="auto"/>
        <w:ind w:left="1777" w:right="163"/>
        <w:rPr>
          <w:sz w:val="22"/>
          <w:szCs w:val="22"/>
        </w:rPr>
      </w:pPr>
      <w:r>
        <w:rPr>
          <w:sz w:val="22"/>
          <w:szCs w:val="22"/>
        </w:rPr>
        <w:t>If any information written and scheduled is wrong, the information will be easy to change and put in properly in the next use case.</w:t>
      </w:r>
    </w:p>
    <w:p w:rsidR="008D0B17" w:rsidRDefault="008D0B17">
      <w:pPr>
        <w:spacing w:before="8" w:line="100" w:lineRule="exact"/>
        <w:rPr>
          <w:sz w:val="11"/>
          <w:szCs w:val="11"/>
        </w:rPr>
      </w:pPr>
    </w:p>
    <w:p w:rsidR="008D0B17" w:rsidRDefault="008D0B17">
      <w:pPr>
        <w:spacing w:line="200" w:lineRule="exact"/>
      </w:pPr>
    </w:p>
    <w:p w:rsidR="008D0B17" w:rsidRDefault="0013044B">
      <w:pPr>
        <w:spacing w:line="200" w:lineRule="exact"/>
      </w:pPr>
      <w:r>
        <w:pict>
          <v:group id="_x0000_s1112" style="position:absolute;margin-left:71.2pt;margin-top:461.45pt;width:475.3pt;height:253.35pt;z-index:-251659776;mso-position-horizontal-relative:page;mso-position-vertical-relative:page" coordorigin="1440,9397" coordsize="9506,4839">
            <v:shape id="_x0000_s1129" style="position:absolute;left:1451;top:9408;width:1546;height:0" coordorigin="1451,9408" coordsize="1546,0" path="m1451,9408r1545,e" filled="f" strokeweight=".6pt">
              <v:path arrowok="t"/>
            </v:shape>
            <v:shape id="_x0000_s1128" style="position:absolute;left:3006;top:9408;width:7929;height:0" coordorigin="3006,9408" coordsize="7929,0" path="m3006,9408r7929,e" filled="f" strokeweight=".6pt">
              <v:path arrowok="t"/>
            </v:shape>
            <v:shape id="_x0000_s1127" style="position:absolute;left:1451;top:9673;width:1546;height:0" coordorigin="1451,9673" coordsize="1546,0" path="m1451,9673r1545,e" filled="f" strokeweight=".6pt">
              <v:path arrowok="t"/>
            </v:shape>
            <v:shape id="_x0000_s1126" style="position:absolute;left:3006;top:9673;width:7929;height:0" coordorigin="3006,9673" coordsize="7929,0" path="m3006,9673r7929,e" filled="f" strokeweight=".6pt">
              <v:path arrowok="t"/>
            </v:shape>
            <v:shape id="_x0000_s1125" style="position:absolute;left:1451;top:9938;width:1546;height:0" coordorigin="1451,9938" coordsize="1546,0" path="m1451,9938r1545,e" filled="f" strokeweight=".6pt">
              <v:path arrowok="t"/>
            </v:shape>
            <v:shape id="_x0000_s1124" style="position:absolute;left:3006;top:9938;width:7929;height:0" coordorigin="3006,9938" coordsize="7929,0" path="m3006,9938r7929,e" filled="f" strokeweight=".6pt">
              <v:path arrowok="t"/>
            </v:shape>
            <v:shape id="_x0000_s1123" style="position:absolute;left:1451;top:10198;width:1546;height:0" coordorigin="1451,10198" coordsize="1546,0" path="m1451,10198r1545,e" filled="f" strokeweight=".6pt">
              <v:path arrowok="t"/>
            </v:shape>
            <v:shape id="_x0000_s1122" style="position:absolute;left:3006;top:10198;width:7929;height:0" coordorigin="3006,10198" coordsize="7929,0" path="m3006,10198r7929,e" filled="f" strokeweight=".6pt">
              <v:path arrowok="t"/>
            </v:shape>
            <v:shape id="_x0000_s1121" style="position:absolute;left:1451;top:10463;width:1546;height:0" coordorigin="1451,10463" coordsize="1546,0" path="m1451,10463r1545,e" filled="f" strokeweight=".6pt">
              <v:path arrowok="t"/>
            </v:shape>
            <v:shape id="_x0000_s1120" style="position:absolute;left:3006;top:10463;width:7929;height:0" coordorigin="3006,10463" coordsize="7929,0" path="m3006,10463r7929,e" filled="f" strokeweight=".6pt">
              <v:path arrowok="t"/>
            </v:shape>
            <v:shape id="_x0000_s1119" style="position:absolute;left:1451;top:10723;width:1546;height:0" coordorigin="1451,10723" coordsize="1546,0" path="m1451,10723r1545,e" filled="f" strokeweight=".6pt">
              <v:path arrowok="t"/>
            </v:shape>
            <v:shape id="_x0000_s1118" style="position:absolute;left:3006;top:10723;width:7929;height:0" coordorigin="3006,10723" coordsize="7929,0" path="m3006,10723r7929,e" filled="f" strokeweight=".6pt">
              <v:path arrowok="t"/>
            </v:shape>
            <v:shape id="_x0000_s1117" style="position:absolute;left:1446;top:9403;width:0;height:4827" coordorigin="1446,9403" coordsize="0,4827" path="m1446,9403r,4827e" filled="f" strokeweight=".6pt">
              <v:path arrowok="t"/>
            </v:shape>
            <v:shape id="_x0000_s1116" style="position:absolute;left:1451;top:14225;width:1546;height:0" coordorigin="1451,14225" coordsize="1546,0" path="m1451,14225r1545,e" filled="f" strokeweight=".6pt">
              <v:path arrowok="t"/>
            </v:shape>
            <v:shape id="_x0000_s1115" style="position:absolute;left:3001;top:9403;width:0;height:4827" coordorigin="3001,9403" coordsize="0,4827" path="m3001,9403r,4827e" filled="f" strokeweight=".6pt">
              <v:path arrowok="t"/>
            </v:shape>
            <v:shape id="_x0000_s1114" style="position:absolute;left:3006;top:14225;width:7929;height:0" coordorigin="3006,14225" coordsize="7929,0" path="m3006,14225r7929,e" filled="f" strokeweight=".6pt">
              <v:path arrowok="t"/>
            </v:shape>
            <v:shape id="_x0000_s1113" style="position:absolute;left:10940;top:9403;width:0;height:4827" coordorigin="10940,9403" coordsize="0,4827" path="m10940,9403r,4827e" filled="f" strokeweight=".6pt">
              <v:path arrowok="t"/>
            </v:shape>
            <w10:wrap anchorx="page" anchory="page"/>
          </v:group>
        </w:pict>
      </w:r>
    </w:p>
    <w:p w:rsidR="008D0B17" w:rsidRDefault="007A46C6">
      <w:pPr>
        <w:spacing w:before="31"/>
        <w:ind w:left="216"/>
        <w:rPr>
          <w:sz w:val="22"/>
          <w:szCs w:val="22"/>
        </w:rPr>
      </w:pPr>
      <w:r>
        <w:rPr>
          <w:b/>
          <w:sz w:val="22"/>
          <w:szCs w:val="22"/>
        </w:rPr>
        <w:t>Use Case             Manage exam data</w:t>
      </w:r>
    </w:p>
    <w:p w:rsidR="008D0B17" w:rsidRDefault="007A46C6">
      <w:pPr>
        <w:spacing w:before="12"/>
        <w:ind w:left="216"/>
        <w:rPr>
          <w:sz w:val="22"/>
          <w:szCs w:val="22"/>
        </w:rPr>
      </w:pPr>
      <w:r>
        <w:rPr>
          <w:b/>
          <w:sz w:val="22"/>
          <w:szCs w:val="22"/>
        </w:rPr>
        <w:t xml:space="preserve">Summary           </w:t>
      </w:r>
      <w:r w:rsidR="00D7579E">
        <w:rPr>
          <w:sz w:val="22"/>
          <w:szCs w:val="22"/>
        </w:rPr>
        <w:t>Edit</w:t>
      </w:r>
      <w:r>
        <w:rPr>
          <w:sz w:val="22"/>
          <w:szCs w:val="22"/>
        </w:rPr>
        <w:t xml:space="preserve"> and remove exam data</w:t>
      </w:r>
    </w:p>
    <w:p w:rsidR="008D0B17" w:rsidRDefault="007A46C6">
      <w:pPr>
        <w:spacing w:before="7"/>
        <w:ind w:left="216"/>
        <w:rPr>
          <w:sz w:val="22"/>
          <w:szCs w:val="22"/>
        </w:rPr>
      </w:pPr>
      <w:r>
        <w:rPr>
          <w:b/>
          <w:sz w:val="22"/>
          <w:szCs w:val="22"/>
        </w:rPr>
        <w:t xml:space="preserve">Actor                   </w:t>
      </w:r>
      <w:r>
        <w:rPr>
          <w:sz w:val="22"/>
          <w:szCs w:val="22"/>
        </w:rPr>
        <w:t>Secretary</w:t>
      </w:r>
    </w:p>
    <w:p w:rsidR="008D0B17" w:rsidRDefault="007A46C6">
      <w:pPr>
        <w:spacing w:before="12"/>
        <w:ind w:left="216"/>
        <w:rPr>
          <w:sz w:val="22"/>
          <w:szCs w:val="22"/>
        </w:rPr>
      </w:pPr>
      <w:r>
        <w:rPr>
          <w:b/>
          <w:sz w:val="22"/>
          <w:szCs w:val="22"/>
        </w:rPr>
        <w:t xml:space="preserve">Precondition      </w:t>
      </w:r>
      <w:r>
        <w:rPr>
          <w:sz w:val="22"/>
          <w:szCs w:val="22"/>
        </w:rPr>
        <w:t>The exam should be created.</w:t>
      </w:r>
    </w:p>
    <w:p w:rsidR="008D0B17" w:rsidRDefault="007A46C6">
      <w:pPr>
        <w:spacing w:before="7"/>
        <w:ind w:left="216"/>
        <w:rPr>
          <w:sz w:val="22"/>
          <w:szCs w:val="22"/>
        </w:rPr>
      </w:pPr>
      <w:r>
        <w:rPr>
          <w:b/>
          <w:sz w:val="22"/>
          <w:szCs w:val="22"/>
        </w:rPr>
        <w:t xml:space="preserve">Postcondition     </w:t>
      </w:r>
      <w:proofErr w:type="gramStart"/>
      <w:r>
        <w:rPr>
          <w:sz w:val="22"/>
          <w:szCs w:val="22"/>
        </w:rPr>
        <w:t>The</w:t>
      </w:r>
      <w:proofErr w:type="gramEnd"/>
      <w:r>
        <w:rPr>
          <w:sz w:val="22"/>
          <w:szCs w:val="22"/>
        </w:rPr>
        <w:t xml:space="preserve"> exam data is now visible to users. Wrong data can be changed or removed.</w:t>
      </w:r>
    </w:p>
    <w:p w:rsidR="00D7579E" w:rsidRDefault="007A46C6" w:rsidP="00D7579E">
      <w:pPr>
        <w:spacing w:before="12"/>
        <w:ind w:left="216"/>
        <w:rPr>
          <w:sz w:val="22"/>
          <w:szCs w:val="22"/>
        </w:rPr>
      </w:pPr>
      <w:r>
        <w:rPr>
          <w:b/>
          <w:sz w:val="22"/>
          <w:szCs w:val="22"/>
        </w:rPr>
        <w:t xml:space="preserve">Base sequence </w:t>
      </w:r>
      <w:r w:rsidR="00D7579E">
        <w:rPr>
          <w:sz w:val="22"/>
          <w:szCs w:val="22"/>
        </w:rPr>
        <w:t xml:space="preserve">        SHOW:</w:t>
      </w:r>
    </w:p>
    <w:p w:rsidR="00D7579E" w:rsidRDefault="0025323C" w:rsidP="00D7579E">
      <w:pPr>
        <w:pStyle w:val="ListParagraph"/>
        <w:numPr>
          <w:ilvl w:val="0"/>
          <w:numId w:val="3"/>
        </w:numPr>
        <w:spacing w:before="12"/>
        <w:rPr>
          <w:sz w:val="22"/>
          <w:szCs w:val="22"/>
        </w:rPr>
      </w:pPr>
      <w:r>
        <w:rPr>
          <w:sz w:val="22"/>
          <w:szCs w:val="22"/>
        </w:rPr>
        <w:t>If the current date is between February and June, the system shows a calendar of June and available dates to add an exam.</w:t>
      </w:r>
    </w:p>
    <w:p w:rsidR="0025323C" w:rsidRPr="00D7579E" w:rsidRDefault="0025323C" w:rsidP="00D7579E">
      <w:pPr>
        <w:pStyle w:val="ListParagraph"/>
        <w:numPr>
          <w:ilvl w:val="0"/>
          <w:numId w:val="3"/>
        </w:numPr>
        <w:spacing w:before="12"/>
        <w:rPr>
          <w:sz w:val="22"/>
          <w:szCs w:val="22"/>
        </w:rPr>
      </w:pPr>
      <w:r>
        <w:rPr>
          <w:sz w:val="22"/>
          <w:szCs w:val="22"/>
        </w:rPr>
        <w:t>If the current date is between July and January, the system shows a calendar of January and available dates to add an exam.</w:t>
      </w:r>
    </w:p>
    <w:p w:rsidR="008D0B17" w:rsidRDefault="007A46C6" w:rsidP="00D7579E">
      <w:pPr>
        <w:spacing w:before="12"/>
        <w:ind w:left="1600" w:firstLine="532"/>
        <w:rPr>
          <w:sz w:val="22"/>
          <w:szCs w:val="22"/>
        </w:rPr>
      </w:pPr>
      <w:r>
        <w:rPr>
          <w:sz w:val="22"/>
          <w:szCs w:val="22"/>
        </w:rPr>
        <w:t>EDIT:</w:t>
      </w:r>
    </w:p>
    <w:p w:rsidR="008D0B17" w:rsidRDefault="007A46C6" w:rsidP="00D7579E">
      <w:pPr>
        <w:spacing w:before="14"/>
        <w:ind w:left="1412" w:firstLine="720"/>
        <w:rPr>
          <w:sz w:val="22"/>
          <w:szCs w:val="22"/>
        </w:rPr>
      </w:pPr>
      <w:r>
        <w:rPr>
          <w:sz w:val="22"/>
          <w:szCs w:val="22"/>
        </w:rPr>
        <w:t>In case of wrong input, change any information needed in the next steps:</w:t>
      </w:r>
    </w:p>
    <w:p w:rsidR="008D0B17" w:rsidRDefault="008D0B17">
      <w:pPr>
        <w:spacing w:before="11" w:line="280" w:lineRule="exact"/>
        <w:rPr>
          <w:sz w:val="28"/>
          <w:szCs w:val="28"/>
        </w:rPr>
      </w:pPr>
    </w:p>
    <w:p w:rsidR="008D0B17" w:rsidRDefault="007A46C6" w:rsidP="0025323C">
      <w:pPr>
        <w:ind w:left="2160"/>
        <w:rPr>
          <w:sz w:val="22"/>
          <w:szCs w:val="22"/>
        </w:rPr>
      </w:pPr>
      <w:r>
        <w:rPr>
          <w:rFonts w:ascii="Calibri" w:eastAsia="Calibri" w:hAnsi="Calibri" w:cs="Calibri"/>
          <w:sz w:val="22"/>
          <w:szCs w:val="22"/>
        </w:rPr>
        <w:t xml:space="preserve">1.    </w:t>
      </w:r>
      <w:r w:rsidR="0025323C">
        <w:rPr>
          <w:sz w:val="22"/>
          <w:szCs w:val="22"/>
        </w:rPr>
        <w:t xml:space="preserve">If you want to delete an exam, proceed to step </w:t>
      </w:r>
      <w:r w:rsidR="001454F0">
        <w:rPr>
          <w:sz w:val="22"/>
          <w:szCs w:val="22"/>
        </w:rPr>
        <w:t>1</w:t>
      </w:r>
      <w:r w:rsidR="0025323C">
        <w:rPr>
          <w:sz w:val="22"/>
          <w:szCs w:val="22"/>
        </w:rPr>
        <w:t xml:space="preserve"> in the removing base sequence.</w:t>
      </w:r>
    </w:p>
    <w:p w:rsidR="008D0B17" w:rsidRDefault="007A46C6" w:rsidP="0025323C">
      <w:pPr>
        <w:spacing w:before="6"/>
        <w:ind w:left="2132"/>
        <w:rPr>
          <w:sz w:val="22"/>
          <w:szCs w:val="22"/>
        </w:rPr>
      </w:pPr>
      <w:r>
        <w:rPr>
          <w:rFonts w:ascii="Calibri" w:eastAsia="Calibri" w:hAnsi="Calibri" w:cs="Calibri"/>
          <w:sz w:val="22"/>
          <w:szCs w:val="22"/>
        </w:rPr>
        <w:t xml:space="preserve">2.    </w:t>
      </w:r>
      <w:r>
        <w:rPr>
          <w:sz w:val="22"/>
          <w:szCs w:val="22"/>
        </w:rPr>
        <w:t xml:space="preserve">Change </w:t>
      </w:r>
      <w:r w:rsidR="0025323C">
        <w:rPr>
          <w:sz w:val="22"/>
          <w:szCs w:val="22"/>
        </w:rPr>
        <w:t xml:space="preserve">exam </w:t>
      </w:r>
      <w:r>
        <w:rPr>
          <w:sz w:val="22"/>
          <w:szCs w:val="22"/>
        </w:rPr>
        <w:t>date, if not needed proceed.</w:t>
      </w:r>
    </w:p>
    <w:p w:rsidR="008D0B17" w:rsidRDefault="0025323C">
      <w:pPr>
        <w:spacing w:before="6"/>
        <w:ind w:left="2132"/>
        <w:rPr>
          <w:sz w:val="22"/>
          <w:szCs w:val="22"/>
        </w:rPr>
      </w:pPr>
      <w:r>
        <w:rPr>
          <w:rFonts w:ascii="Calibri" w:eastAsia="Calibri" w:hAnsi="Calibri" w:cs="Calibri"/>
          <w:sz w:val="22"/>
          <w:szCs w:val="22"/>
        </w:rPr>
        <w:t>3</w:t>
      </w:r>
      <w:r w:rsidR="007A46C6">
        <w:rPr>
          <w:rFonts w:ascii="Calibri" w:eastAsia="Calibri" w:hAnsi="Calibri" w:cs="Calibri"/>
          <w:sz w:val="22"/>
          <w:szCs w:val="22"/>
        </w:rPr>
        <w:t xml:space="preserve">.    </w:t>
      </w:r>
      <w:r w:rsidR="007A46C6">
        <w:rPr>
          <w:sz w:val="22"/>
          <w:szCs w:val="22"/>
        </w:rPr>
        <w:t>Change room, if not needed proceed.</w:t>
      </w:r>
    </w:p>
    <w:p w:rsidR="008D0B17" w:rsidRDefault="001454F0">
      <w:pPr>
        <w:spacing w:before="6"/>
        <w:ind w:left="2132"/>
        <w:rPr>
          <w:sz w:val="22"/>
          <w:szCs w:val="22"/>
        </w:rPr>
        <w:sectPr w:rsidR="008D0B17">
          <w:type w:val="continuous"/>
          <w:pgSz w:w="12240" w:h="15840"/>
          <w:pgMar w:top="1380" w:right="1700" w:bottom="280" w:left="1340" w:header="720" w:footer="720" w:gutter="0"/>
          <w:cols w:space="720"/>
        </w:sectPr>
      </w:pPr>
      <w:r>
        <w:rPr>
          <w:rFonts w:ascii="Calibri" w:eastAsia="Calibri" w:hAnsi="Calibri" w:cs="Calibri"/>
          <w:sz w:val="22"/>
          <w:szCs w:val="22"/>
        </w:rPr>
        <w:t>4</w:t>
      </w:r>
      <w:r w:rsidR="007A46C6">
        <w:rPr>
          <w:rFonts w:ascii="Calibri" w:eastAsia="Calibri" w:hAnsi="Calibri" w:cs="Calibri"/>
          <w:sz w:val="22"/>
          <w:szCs w:val="22"/>
        </w:rPr>
        <w:t xml:space="preserve">.    </w:t>
      </w:r>
      <w:r w:rsidR="0025323C">
        <w:rPr>
          <w:sz w:val="22"/>
          <w:szCs w:val="22"/>
        </w:rPr>
        <w:t>Change examiners, if they are wrong or choose guards, if the exam is written.  If not needed, proceed.</w:t>
      </w:r>
    </w:p>
    <w:p w:rsidR="008D0B17" w:rsidRDefault="0013044B" w:rsidP="0025323C">
      <w:pPr>
        <w:spacing w:before="67"/>
        <w:rPr>
          <w:sz w:val="22"/>
          <w:szCs w:val="22"/>
        </w:rPr>
      </w:pPr>
      <w:r>
        <w:lastRenderedPageBreak/>
        <w:pict>
          <v:group id="_x0000_s1028" style="position:absolute;margin-left:68.05pt;margin-top:84.35pt;width:475.3pt;height:191.4pt;z-index:-251658752;mso-position-horizontal-relative:page;mso-position-vertical-relative:page" coordorigin="1440,1435" coordsize="9506,3828">
            <v:shape id="_x0000_s1039" style="position:absolute;left:1451;top:1446;width:1546;height:0" coordorigin="1451,1446" coordsize="1546,0" path="m1451,1446r1545,e" filled="f" strokeweight=".6pt">
              <v:path arrowok="t"/>
            </v:shape>
            <v:shape id="_x0000_s1038" style="position:absolute;left:3006;top:1446;width:7929;height:0" coordorigin="3006,1446" coordsize="7929,0" path="m3006,1446r7929,e" filled="f" strokeweight=".6pt">
              <v:path arrowok="t"/>
            </v:shape>
            <v:shape id="_x0000_s1037" style="position:absolute;left:1451;top:3096;width:1546;height:0" coordorigin="1451,3096" coordsize="1546,0" path="m1451,3096r1545,e" filled="f" strokeweight=".6pt">
              <v:path arrowok="t"/>
            </v:shape>
            <v:shape id="_x0000_s1036" style="position:absolute;left:3006;top:3096;width:7929;height:0" coordorigin="3006,3096" coordsize="7929,0" path="m3006,3096r7929,e" filled="f" strokeweight=".6pt">
              <v:path arrowok="t"/>
            </v:shape>
            <v:shape id="_x0000_s1035" style="position:absolute;left:1451;top:3921;width:1546;height:0" coordorigin="1451,3921" coordsize="1546,0" path="m1451,3921r1545,e" filled="f" strokeweight=".6pt">
              <v:path arrowok="t"/>
            </v:shape>
            <v:shape id="_x0000_s1034" style="position:absolute;left:3006;top:3921;width:7929;height:0" coordorigin="3006,3921" coordsize="7929,0" path="m3006,3921r7929,e" filled="f" strokeweight=".6pt">
              <v:path arrowok="t"/>
            </v:shape>
            <v:shape id="_x0000_s1033" style="position:absolute;left:1446;top:1441;width:0;height:3816" coordorigin="1446,1441" coordsize="0,3816" path="m1446,1441r,3816e" filled="f" strokeweight=".6pt">
              <v:path arrowok="t"/>
            </v:shape>
            <v:shape id="_x0000_s1032" style="position:absolute;left:1451;top:5252;width:1546;height:0" coordorigin="1451,5252" coordsize="1546,0" path="m1451,5252r1545,e" filled="f" strokeweight=".6pt">
              <v:path arrowok="t"/>
            </v:shape>
            <v:shape id="_x0000_s1031" style="position:absolute;left:3001;top:1441;width:0;height:3816" coordorigin="3001,1441" coordsize="0,3816" path="m3001,1441r,3816e" filled="f" strokeweight=".6pt">
              <v:path arrowok="t"/>
            </v:shape>
            <v:shape id="_x0000_s1030" style="position:absolute;left:3006;top:5252;width:7929;height:0" coordorigin="3006,5252" coordsize="7929,0" path="m3006,5252r7929,e" filled="f" strokeweight=".6pt">
              <v:path arrowok="t"/>
            </v:shape>
            <v:shape id="_x0000_s1029" style="position:absolute;left:10940;top:1441;width:0;height:3816" coordorigin="10940,1441" coordsize="0,3816" path="m10940,1441r,3816e" filled="f" strokeweight=".6pt">
              <v:path arrowok="t"/>
            </v:shape>
            <w10:wrap anchorx="page" anchory="page"/>
          </v:group>
        </w:pict>
      </w:r>
    </w:p>
    <w:p w:rsidR="008D0B17" w:rsidRDefault="001454F0">
      <w:pPr>
        <w:spacing w:before="6"/>
        <w:ind w:left="2132"/>
        <w:rPr>
          <w:sz w:val="22"/>
          <w:szCs w:val="22"/>
        </w:rPr>
      </w:pPr>
      <w:r>
        <w:rPr>
          <w:rFonts w:ascii="Calibri" w:eastAsia="Calibri" w:hAnsi="Calibri" w:cs="Calibri"/>
          <w:sz w:val="22"/>
          <w:szCs w:val="22"/>
        </w:rPr>
        <w:t>5</w:t>
      </w:r>
      <w:r w:rsidR="007A46C6">
        <w:rPr>
          <w:rFonts w:ascii="Calibri" w:eastAsia="Calibri" w:hAnsi="Calibri" w:cs="Calibri"/>
          <w:sz w:val="22"/>
          <w:szCs w:val="22"/>
        </w:rPr>
        <w:t xml:space="preserve">.    </w:t>
      </w:r>
      <w:r w:rsidR="0005699C">
        <w:rPr>
          <w:rFonts w:ascii="Calibri" w:eastAsia="Calibri" w:hAnsi="Calibri" w:cs="Calibri"/>
          <w:sz w:val="22"/>
          <w:szCs w:val="22"/>
        </w:rPr>
        <w:t xml:space="preserve">Validate and </w:t>
      </w:r>
      <w:r w:rsidR="0005699C">
        <w:rPr>
          <w:sz w:val="22"/>
          <w:szCs w:val="22"/>
        </w:rPr>
        <w:t>d</w:t>
      </w:r>
      <w:r w:rsidR="007A46C6">
        <w:rPr>
          <w:sz w:val="22"/>
          <w:szCs w:val="22"/>
        </w:rPr>
        <w:t xml:space="preserve">elete changes, if not needed </w:t>
      </w:r>
      <w:r w:rsidR="0025323C">
        <w:rPr>
          <w:sz w:val="22"/>
          <w:szCs w:val="22"/>
        </w:rPr>
        <w:t xml:space="preserve">go to step 1 again or </w:t>
      </w:r>
      <w:r w:rsidR="007A46C6">
        <w:rPr>
          <w:sz w:val="22"/>
          <w:szCs w:val="22"/>
        </w:rPr>
        <w:t>terminate the program.</w:t>
      </w:r>
    </w:p>
    <w:p w:rsidR="008D0B17" w:rsidRDefault="008D0B17">
      <w:pPr>
        <w:spacing w:before="8" w:line="240" w:lineRule="exact"/>
        <w:rPr>
          <w:sz w:val="24"/>
          <w:szCs w:val="24"/>
        </w:rPr>
        <w:sectPr w:rsidR="008D0B17">
          <w:pgSz w:w="12240" w:h="15840"/>
          <w:pgMar w:top="1380" w:right="1440" w:bottom="280" w:left="1340" w:header="720" w:footer="720" w:gutter="0"/>
          <w:cols w:space="720"/>
        </w:sectPr>
      </w:pPr>
    </w:p>
    <w:p w:rsidR="008D0B17" w:rsidRDefault="008D0B17">
      <w:pPr>
        <w:spacing w:before="3" w:line="180" w:lineRule="exact"/>
        <w:rPr>
          <w:sz w:val="18"/>
          <w:szCs w:val="18"/>
        </w:rPr>
      </w:pPr>
    </w:p>
    <w:p w:rsidR="008D0B17" w:rsidRDefault="008D0B17">
      <w:pPr>
        <w:spacing w:line="200" w:lineRule="exact"/>
      </w:pPr>
    </w:p>
    <w:p w:rsidR="008D0B17" w:rsidRDefault="008D0B17">
      <w:pPr>
        <w:spacing w:line="200" w:lineRule="exact"/>
      </w:pPr>
    </w:p>
    <w:p w:rsidR="0025323C" w:rsidRDefault="0025323C">
      <w:pPr>
        <w:ind w:left="216" w:right="-60"/>
        <w:rPr>
          <w:rFonts w:ascii="Calibri" w:eastAsia="Calibri" w:hAnsi="Calibri" w:cs="Calibri"/>
          <w:b/>
          <w:sz w:val="22"/>
          <w:szCs w:val="22"/>
        </w:rPr>
      </w:pPr>
    </w:p>
    <w:p w:rsidR="0005699C" w:rsidRDefault="0005699C">
      <w:pPr>
        <w:ind w:left="216" w:right="-60"/>
        <w:rPr>
          <w:rFonts w:ascii="Calibri" w:eastAsia="Calibri" w:hAnsi="Calibri" w:cs="Calibri"/>
          <w:b/>
          <w:sz w:val="22"/>
          <w:szCs w:val="22"/>
        </w:rPr>
      </w:pPr>
    </w:p>
    <w:p w:rsidR="008D0B17" w:rsidRDefault="007A46C6">
      <w:pPr>
        <w:ind w:left="216" w:right="-60"/>
        <w:rPr>
          <w:rFonts w:ascii="Calibri" w:eastAsia="Calibri" w:hAnsi="Calibri" w:cs="Calibri"/>
          <w:sz w:val="22"/>
          <w:szCs w:val="22"/>
        </w:rPr>
      </w:pPr>
      <w:r>
        <w:rPr>
          <w:rFonts w:ascii="Calibri" w:eastAsia="Calibri" w:hAnsi="Calibri" w:cs="Calibri"/>
          <w:b/>
          <w:sz w:val="22"/>
          <w:szCs w:val="22"/>
        </w:rPr>
        <w:t>Exception</w:t>
      </w:r>
    </w:p>
    <w:p w:rsidR="008D0B17" w:rsidRDefault="007A46C6">
      <w:pPr>
        <w:spacing w:before="1"/>
        <w:ind w:left="216" w:right="-40"/>
        <w:rPr>
          <w:rFonts w:ascii="Calibri" w:eastAsia="Calibri" w:hAnsi="Calibri" w:cs="Calibri"/>
          <w:sz w:val="22"/>
          <w:szCs w:val="22"/>
        </w:rPr>
      </w:pPr>
      <w:r>
        <w:rPr>
          <w:rFonts w:ascii="Calibri" w:eastAsia="Calibri" w:hAnsi="Calibri" w:cs="Calibri"/>
          <w:b/>
          <w:sz w:val="22"/>
          <w:szCs w:val="22"/>
        </w:rPr>
        <w:t>Sequence</w:t>
      </w:r>
    </w:p>
    <w:p w:rsidR="008D0B17" w:rsidRDefault="007A46C6">
      <w:pPr>
        <w:spacing w:before="31"/>
        <w:ind w:left="360"/>
        <w:rPr>
          <w:sz w:val="22"/>
          <w:szCs w:val="22"/>
        </w:rPr>
      </w:pPr>
      <w:r>
        <w:br w:type="column"/>
      </w:r>
      <w:r>
        <w:rPr>
          <w:sz w:val="22"/>
          <w:szCs w:val="22"/>
        </w:rPr>
        <w:t>REMOVE:</w:t>
      </w:r>
    </w:p>
    <w:p w:rsidR="0005699C" w:rsidRDefault="00664A71" w:rsidP="0005699C">
      <w:pPr>
        <w:pStyle w:val="ListParagraph"/>
        <w:numPr>
          <w:ilvl w:val="0"/>
          <w:numId w:val="4"/>
        </w:numPr>
        <w:spacing w:before="14"/>
        <w:rPr>
          <w:sz w:val="22"/>
          <w:szCs w:val="22"/>
        </w:rPr>
      </w:pPr>
      <w:r w:rsidRPr="0005699C">
        <w:rPr>
          <w:rFonts w:eastAsia="Calibri"/>
          <w:sz w:val="22"/>
          <w:szCs w:val="22"/>
        </w:rPr>
        <w:t>Validate and</w:t>
      </w:r>
      <w:r w:rsidRPr="0005699C">
        <w:rPr>
          <w:rFonts w:ascii="Calibri" w:eastAsia="Calibri" w:hAnsi="Calibri" w:cs="Calibri"/>
          <w:sz w:val="22"/>
          <w:szCs w:val="22"/>
        </w:rPr>
        <w:t xml:space="preserve"> </w:t>
      </w:r>
      <w:r w:rsidRPr="0005699C">
        <w:rPr>
          <w:sz w:val="22"/>
          <w:szCs w:val="22"/>
        </w:rPr>
        <w:t>d</w:t>
      </w:r>
      <w:r w:rsidR="007A46C6" w:rsidRPr="0005699C">
        <w:rPr>
          <w:sz w:val="22"/>
          <w:szCs w:val="22"/>
        </w:rPr>
        <w:t>elete it from the system</w:t>
      </w:r>
      <w:r w:rsidR="0005699C">
        <w:rPr>
          <w:sz w:val="22"/>
          <w:szCs w:val="22"/>
        </w:rPr>
        <w:t>.</w:t>
      </w:r>
    </w:p>
    <w:p w:rsidR="0005699C" w:rsidRPr="0005699C" w:rsidRDefault="0005699C" w:rsidP="0005699C">
      <w:pPr>
        <w:pStyle w:val="ListParagraph"/>
        <w:numPr>
          <w:ilvl w:val="0"/>
          <w:numId w:val="4"/>
        </w:numPr>
        <w:spacing w:before="14"/>
        <w:rPr>
          <w:sz w:val="22"/>
          <w:szCs w:val="22"/>
        </w:rPr>
      </w:pPr>
      <w:r>
        <w:rPr>
          <w:sz w:val="22"/>
          <w:szCs w:val="22"/>
        </w:rPr>
        <w:t>Terminate the program.</w:t>
      </w:r>
    </w:p>
    <w:p w:rsidR="0025323C" w:rsidRDefault="0025323C">
      <w:pPr>
        <w:spacing w:before="19" w:line="258" w:lineRule="auto"/>
        <w:ind w:right="79"/>
        <w:rPr>
          <w:sz w:val="22"/>
          <w:szCs w:val="22"/>
        </w:rPr>
      </w:pPr>
    </w:p>
    <w:p w:rsidR="008D0B17" w:rsidRDefault="007A46C6">
      <w:pPr>
        <w:spacing w:before="19" w:line="258" w:lineRule="auto"/>
        <w:ind w:right="79"/>
        <w:rPr>
          <w:sz w:val="22"/>
          <w:szCs w:val="22"/>
        </w:rPr>
        <w:sectPr w:rsidR="008D0B17">
          <w:type w:val="continuous"/>
          <w:pgSz w:w="12240" w:h="15840"/>
          <w:pgMar w:top="1380" w:right="1440" w:bottom="280" w:left="1340" w:header="720" w:footer="720" w:gutter="0"/>
          <w:cols w:num="2" w:space="720" w:equalWidth="0">
            <w:col w:w="1113" w:space="659"/>
            <w:col w:w="7688"/>
          </w:cols>
        </w:sectPr>
      </w:pPr>
      <w:r>
        <w:rPr>
          <w:sz w:val="22"/>
          <w:szCs w:val="22"/>
        </w:rPr>
        <w:t>If the user adds an exam and a student/examiner already has/is assigned to an exam or the room is occupied. The process should be terminated in order to prevent overlapping.</w:t>
      </w:r>
    </w:p>
    <w:p w:rsidR="008D0B17" w:rsidRDefault="007A46C6">
      <w:pPr>
        <w:spacing w:before="5" w:line="250" w:lineRule="auto"/>
        <w:ind w:left="1772" w:right="196" w:hanging="1556"/>
        <w:rPr>
          <w:sz w:val="22"/>
          <w:szCs w:val="22"/>
        </w:rPr>
      </w:pPr>
      <w:r>
        <w:rPr>
          <w:rFonts w:ascii="Calibri" w:eastAsia="Calibri" w:hAnsi="Calibri" w:cs="Calibri"/>
          <w:b/>
          <w:sz w:val="22"/>
          <w:szCs w:val="22"/>
        </w:rPr>
        <w:t xml:space="preserve">Note                      </w:t>
      </w:r>
      <w:r>
        <w:rPr>
          <w:sz w:val="22"/>
          <w:szCs w:val="22"/>
        </w:rPr>
        <w:t xml:space="preserve">For example, if </w:t>
      </w:r>
      <w:r w:rsidR="0025323C">
        <w:rPr>
          <w:sz w:val="22"/>
          <w:szCs w:val="22"/>
        </w:rPr>
        <w:t>the user chooses the wrong examiner</w:t>
      </w:r>
      <w:r>
        <w:rPr>
          <w:sz w:val="22"/>
          <w:szCs w:val="22"/>
        </w:rPr>
        <w:t xml:space="preserve"> and realizes the mistake after saving the information, the user will easily access the same data about the </w:t>
      </w:r>
      <w:r w:rsidR="0025323C">
        <w:rPr>
          <w:sz w:val="22"/>
          <w:szCs w:val="22"/>
        </w:rPr>
        <w:t>examiner</w:t>
      </w:r>
      <w:r>
        <w:rPr>
          <w:sz w:val="22"/>
          <w:szCs w:val="22"/>
        </w:rPr>
        <w:t xml:space="preserve"> and change to the right one.</w:t>
      </w:r>
    </w:p>
    <w:p w:rsidR="008D0B17" w:rsidRDefault="007A46C6">
      <w:pPr>
        <w:spacing w:before="6"/>
        <w:ind w:left="1772" w:right="67"/>
        <w:rPr>
          <w:sz w:val="22"/>
          <w:szCs w:val="22"/>
        </w:rPr>
      </w:pPr>
      <w:r>
        <w:rPr>
          <w:sz w:val="22"/>
          <w:szCs w:val="22"/>
        </w:rPr>
        <w:t>If a room is reserved for another exam already, the program will give the user a notice and make the user change the room to an available one from a list.</w:t>
      </w: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before="7" w:line="260" w:lineRule="exact"/>
        <w:rPr>
          <w:sz w:val="26"/>
          <w:szCs w:val="26"/>
        </w:rPr>
      </w:pPr>
    </w:p>
    <w:p w:rsidR="008D0B17" w:rsidRDefault="007A46C6">
      <w:pPr>
        <w:spacing w:before="26"/>
        <w:ind w:left="101"/>
        <w:rPr>
          <w:sz w:val="26"/>
          <w:szCs w:val="26"/>
        </w:rPr>
      </w:pPr>
      <w:r>
        <w:rPr>
          <w:sz w:val="26"/>
          <w:szCs w:val="26"/>
        </w:rPr>
        <w:t>Link between requirements and use cases</w:t>
      </w:r>
    </w:p>
    <w:p w:rsidR="008D0B17" w:rsidRDefault="0013044B">
      <w:pPr>
        <w:spacing w:before="1" w:line="180" w:lineRule="exact"/>
        <w:rPr>
          <w:sz w:val="19"/>
          <w:szCs w:val="19"/>
        </w:rPr>
      </w:pPr>
      <w:r>
        <w:pict>
          <v:group id="_x0000_s1040" style="position:absolute;margin-left:71.45pt;margin-top:393.05pt;width:468.3pt;height:48.6pt;z-index:-251657728;mso-position-horizontal-relative:page;mso-position-vertical-relative:page" coordorigin="1440,7611" coordsize="9366,972">
            <v:shape id="_x0000_s1051" style="position:absolute;left:1451;top:7622;width:4487;height:0" coordorigin="1451,7622" coordsize="4487,0" path="m1451,7622r4487,e" filled="f" strokeweight=".6pt">
              <v:path arrowok="t"/>
            </v:shape>
            <v:shape id="_x0000_s1050" style="position:absolute;left:5948;top:7622;width:4847;height:0" coordorigin="5948,7622" coordsize="4847,0" path="m5948,7622r4847,e" filled="f" strokeweight=".6pt">
              <v:path arrowok="t"/>
            </v:shape>
            <v:shape id="_x0000_s1049" style="position:absolute;left:1451;top:7932;width:4487;height:0" coordorigin="1451,7932" coordsize="4487,0" path="m1451,7932r4487,e" filled="f" strokeweight=".6pt">
              <v:path arrowok="t"/>
            </v:shape>
            <v:shape id="_x0000_s1048" style="position:absolute;left:5948;top:7932;width:4847;height:0" coordorigin="5948,7932" coordsize="4847,0" path="m5948,7932r4847,e" filled="f" strokeweight=".6pt">
              <v:path arrowok="t"/>
            </v:shape>
            <v:shape id="_x0000_s1047" style="position:absolute;left:1451;top:8267;width:4487;height:0" coordorigin="1451,8267" coordsize="4487,0" path="m1451,8267r4487,e" filled="f" strokeweight=".6pt">
              <v:path arrowok="t"/>
            </v:shape>
            <v:shape id="_x0000_s1046" style="position:absolute;left:5948;top:8267;width:4847;height:0" coordorigin="5948,8267" coordsize="4847,0" path="m5948,8267r4847,e" filled="f" strokeweight=".6pt">
              <v:path arrowok="t"/>
            </v:shape>
            <v:shape id="_x0000_s1045" style="position:absolute;left:1446;top:7617;width:0;height:960" coordorigin="1446,7617" coordsize="0,960" path="m1446,7617r,960e" filled="f" strokeweight=".6pt">
              <v:path arrowok="t"/>
            </v:shape>
            <v:shape id="_x0000_s1044" style="position:absolute;left:1451;top:8572;width:4487;height:0" coordorigin="1451,8572" coordsize="4487,0" path="m1451,8572r4487,e" filled="f" strokeweight=".6pt">
              <v:path arrowok="t"/>
            </v:shape>
            <v:shape id="_x0000_s1043" style="position:absolute;left:5943;top:7617;width:0;height:960" coordorigin="5943,7617" coordsize="0,960" path="m5943,7617r,960e" filled="f" strokeweight=".6pt">
              <v:path arrowok="t"/>
            </v:shape>
            <v:shape id="_x0000_s1042" style="position:absolute;left:5948;top:8572;width:4847;height:0" coordorigin="5948,8572" coordsize="4847,0" path="m5948,8572r4847,e" filled="f" strokeweight=".6pt">
              <v:path arrowok="t"/>
            </v:shape>
            <v:shape id="_x0000_s1041" style="position:absolute;left:10800;top:7617;width:0;height:960" coordorigin="10800,7617" coordsize="0,960" path="m10800,7617r,960e" filled="f" strokeweight=".6pt">
              <v:path arrowok="t"/>
            </v:shape>
            <w10:wrap anchorx="page" anchory="page"/>
          </v:group>
        </w:pict>
      </w:r>
    </w:p>
    <w:p w:rsidR="008D0B17" w:rsidRDefault="007A46C6">
      <w:pPr>
        <w:ind w:left="216"/>
        <w:rPr>
          <w:sz w:val="26"/>
          <w:szCs w:val="26"/>
        </w:rPr>
      </w:pPr>
      <w:r>
        <w:rPr>
          <w:b/>
          <w:sz w:val="26"/>
          <w:szCs w:val="26"/>
        </w:rPr>
        <w:t>Use Case                                                      Covered requirements</w:t>
      </w:r>
    </w:p>
    <w:p w:rsidR="008D0B17" w:rsidRDefault="007A46C6">
      <w:pPr>
        <w:spacing w:before="11"/>
        <w:ind w:left="216"/>
        <w:rPr>
          <w:sz w:val="26"/>
          <w:szCs w:val="26"/>
        </w:rPr>
      </w:pPr>
      <w:r>
        <w:rPr>
          <w:sz w:val="26"/>
          <w:szCs w:val="26"/>
        </w:rPr>
        <w:t xml:space="preserve">Create exam                                                 1, 2, 3, 4, 5, 6, 7, </w:t>
      </w:r>
      <w:r w:rsidR="00C56FAD">
        <w:rPr>
          <w:sz w:val="26"/>
          <w:szCs w:val="26"/>
        </w:rPr>
        <w:t>9</w:t>
      </w:r>
    </w:p>
    <w:p w:rsidR="008D0B17" w:rsidRDefault="007A46C6" w:rsidP="00664A71">
      <w:pPr>
        <w:spacing w:before="31" w:line="280" w:lineRule="exact"/>
        <w:ind w:left="216"/>
        <w:rPr>
          <w:sz w:val="26"/>
          <w:szCs w:val="26"/>
        </w:rPr>
      </w:pPr>
      <w:r>
        <w:rPr>
          <w:position w:val="-1"/>
          <w:sz w:val="26"/>
          <w:szCs w:val="26"/>
        </w:rPr>
        <w:t xml:space="preserve">Manage exam data                                       1, 4, 6, 7, </w:t>
      </w:r>
      <w:r w:rsidR="00C56FAD">
        <w:rPr>
          <w:position w:val="-1"/>
          <w:sz w:val="26"/>
          <w:szCs w:val="26"/>
        </w:rPr>
        <w:t>8</w:t>
      </w:r>
      <w:r>
        <w:rPr>
          <w:position w:val="-1"/>
          <w:sz w:val="26"/>
          <w:szCs w:val="26"/>
        </w:rPr>
        <w:t xml:space="preserve">, </w:t>
      </w:r>
      <w:r w:rsidR="00C56FAD">
        <w:rPr>
          <w:position w:val="-1"/>
          <w:sz w:val="26"/>
          <w:szCs w:val="26"/>
        </w:rPr>
        <w:t xml:space="preserve">10, </w:t>
      </w:r>
      <w:r>
        <w:rPr>
          <w:position w:val="-1"/>
          <w:sz w:val="26"/>
          <w:szCs w:val="26"/>
        </w:rPr>
        <w:t>11,</w:t>
      </w:r>
      <w:r w:rsidR="00C56FAD">
        <w:rPr>
          <w:position w:val="-1"/>
          <w:sz w:val="26"/>
          <w:szCs w:val="26"/>
        </w:rPr>
        <w:t xml:space="preserve"> 12,</w:t>
      </w:r>
      <w:r>
        <w:rPr>
          <w:position w:val="-1"/>
          <w:sz w:val="26"/>
          <w:szCs w:val="26"/>
        </w:rPr>
        <w:t xml:space="preserve"> 13</w:t>
      </w:r>
    </w:p>
    <w:p w:rsidR="00664A71" w:rsidRPr="00664A71" w:rsidRDefault="00664A71" w:rsidP="00664A71">
      <w:pPr>
        <w:spacing w:before="31" w:line="280" w:lineRule="exact"/>
        <w:ind w:left="216"/>
        <w:rPr>
          <w:sz w:val="26"/>
          <w:szCs w:val="26"/>
        </w:rPr>
      </w:pPr>
    </w:p>
    <w:p w:rsidR="008D0B17" w:rsidRDefault="008D0B17">
      <w:pPr>
        <w:spacing w:before="6" w:line="280" w:lineRule="exact"/>
        <w:rPr>
          <w:sz w:val="28"/>
          <w:szCs w:val="28"/>
        </w:rPr>
      </w:pPr>
    </w:p>
    <w:p w:rsidR="008D0B17" w:rsidRDefault="0013044B">
      <w:pPr>
        <w:spacing w:before="26"/>
        <w:ind w:left="216"/>
        <w:rPr>
          <w:sz w:val="26"/>
          <w:szCs w:val="26"/>
        </w:rPr>
      </w:pPr>
      <w:r>
        <w:pict>
          <v:group id="_x0000_s1052" style="position:absolute;left:0;text-align:left;margin-left:1in;margin-top:470.55pt;width:468.8pt;height:248.15pt;z-index:-251656704;mso-position-horizontal-relative:page;mso-position-vertical-relative:page" coordorigin="1440,9057" coordsize="9376,4969">
            <v:shape id="_x0000_s1089" style="position:absolute;left:1451;top:9068;width:1776;height:0" coordorigin="1451,9068" coordsize="1776,0" path="m1451,9068r1776,e" filled="f" strokeweight=".6pt">
              <v:path arrowok="t"/>
            </v:shape>
            <v:shape id="_x0000_s1088" style="position:absolute;left:3237;top:9068;width:7568;height:0" coordorigin="3237,9068" coordsize="7568,0" path="m3237,9068r7568,e" filled="f" strokeweight=".6pt">
              <v:path arrowok="t"/>
            </v:shape>
            <v:shape id="_x0000_s1087" style="position:absolute;left:1451;top:9378;width:1776;height:0" coordorigin="1451,9378" coordsize="1776,0" path="m1451,9378r1776,e" filled="f" strokeweight=".6pt">
              <v:path arrowok="t"/>
            </v:shape>
            <v:shape id="_x0000_s1086" style="position:absolute;left:3237;top:9378;width:7568;height:0" coordorigin="3237,9378" coordsize="7568,0" path="m3237,9378r7568,e" filled="f" strokeweight=".6pt">
              <v:path arrowok="t"/>
            </v:shape>
            <v:shape id="_x0000_s1085" style="position:absolute;left:1451;top:9688;width:1776;height:0" coordorigin="1451,9688" coordsize="1776,0" path="m1451,9688r1776,e" filled="f" strokeweight=".6pt">
              <v:path arrowok="t"/>
            </v:shape>
            <v:shape id="_x0000_s1084" style="position:absolute;left:3237;top:9688;width:7568;height:0" coordorigin="3237,9688" coordsize="7568,0" path="m3237,9688r7568,e" filled="f" strokeweight=".6pt">
              <v:path arrowok="t"/>
            </v:shape>
            <v:shape id="_x0000_s1083" style="position:absolute;left:1451;top:9993;width:1776;height:0" coordorigin="1451,9993" coordsize="1776,0" path="m1451,9993r1776,e" filled="f" strokeweight=".6pt">
              <v:path arrowok="t"/>
            </v:shape>
            <v:shape id="_x0000_s1082" style="position:absolute;left:3237;top:9993;width:7568;height:0" coordorigin="3237,9993" coordsize="7568,0" path="m3237,9993r7568,e" filled="f" strokeweight=".6pt">
              <v:path arrowok="t"/>
            </v:shape>
            <v:shape id="_x0000_s1081" style="position:absolute;left:1451;top:10303;width:1776;height:0" coordorigin="1451,10303" coordsize="1776,0" path="m1451,10303r1776,e" filled="f" strokeweight=".6pt">
              <v:path arrowok="t"/>
            </v:shape>
            <v:shape id="_x0000_s1080" style="position:absolute;left:3237;top:10303;width:7568;height:0" coordorigin="3237,10303" coordsize="7568,0" path="m3237,10303r7568,e" filled="f" strokeweight=".6pt">
              <v:path arrowok="t"/>
            </v:shape>
            <v:shape id="_x0000_s1079" style="position:absolute;left:1451;top:10613;width:1776;height:0" coordorigin="1451,10613" coordsize="1776,0" path="m1451,10613r1776,e" filled="f" strokeweight=".6pt">
              <v:path arrowok="t"/>
            </v:shape>
            <v:shape id="_x0000_s1078" style="position:absolute;left:3237;top:10613;width:7568;height:0" coordorigin="3237,10613" coordsize="7568,0" path="m3237,10613r7568,e" filled="f" strokeweight=".6pt">
              <v:path arrowok="t"/>
            </v:shape>
            <v:shape id="_x0000_s1077" style="position:absolute;left:1451;top:10923;width:1776;height:0" coordorigin="1451,10923" coordsize="1776,0" path="m1451,10923r1776,e" filled="f" strokeweight=".6pt">
              <v:path arrowok="t"/>
            </v:shape>
            <v:shape id="_x0000_s1076" style="position:absolute;left:3237;top:10923;width:7568;height:0" coordorigin="3237,10923" coordsize="7568,0" path="m3237,10923r7568,e" filled="f" strokeweight=".6pt">
              <v:path arrowok="t"/>
            </v:shape>
            <v:shape id="_x0000_s1075" style="position:absolute;left:1451;top:11233;width:1776;height:0" coordorigin="1451,11233" coordsize="1776,0" path="m1451,11233r1776,e" filled="f" strokeweight=".6pt">
              <v:path arrowok="t"/>
            </v:shape>
            <v:shape id="_x0000_s1074" style="position:absolute;left:3237;top:11233;width:7568;height:0" coordorigin="3237,11233" coordsize="7568,0" path="m3237,11233r7568,e" filled="f" strokeweight=".6pt">
              <v:path arrowok="t"/>
            </v:shape>
            <v:shape id="_x0000_s1073" style="position:absolute;left:1451;top:11538;width:1776;height:0" coordorigin="1451,11538" coordsize="1776,0" path="m1451,11538r1776,e" filled="f" strokeweight=".6pt">
              <v:path arrowok="t"/>
            </v:shape>
            <v:shape id="_x0000_s1072" style="position:absolute;left:3237;top:11538;width:7568;height:0" coordorigin="3237,11538" coordsize="7568,0" path="m3237,11538r7568,e" filled="f" strokeweight=".6pt">
              <v:path arrowok="t"/>
            </v:shape>
            <v:shape id="_x0000_s1071" style="position:absolute;left:1451;top:11848;width:1776;height:0" coordorigin="1451,11848" coordsize="1776,0" path="m1451,11848r1776,e" filled="f" strokeweight=".6pt">
              <v:path arrowok="t"/>
            </v:shape>
            <v:shape id="_x0000_s1070" style="position:absolute;left:3237;top:11848;width:7568;height:0" coordorigin="3237,11848" coordsize="7568,0" path="m3237,11848r7568,e" filled="f" strokeweight=".6pt">
              <v:path arrowok="t"/>
            </v:shape>
            <v:shape id="_x0000_s1069" style="position:absolute;left:1451;top:12159;width:1776;height:0" coordorigin="1451,12159" coordsize="1776,0" path="m1451,12159r1776,e" filled="f" strokeweight=".6pt">
              <v:path arrowok="t"/>
            </v:shape>
            <v:shape id="_x0000_s1068" style="position:absolute;left:3237;top:12159;width:7568;height:0" coordorigin="3237,12159" coordsize="7568,0" path="m3237,12159r7568,e" filled="f" strokeweight=".6pt">
              <v:path arrowok="t"/>
            </v:shape>
            <v:shape id="_x0000_s1067" style="position:absolute;left:1451;top:12469;width:1776;height:0" coordorigin="1451,12469" coordsize="1776,0" path="m1451,12469r1776,e" filled="f" strokeweight=".6pt">
              <v:path arrowok="t"/>
            </v:shape>
            <v:shape id="_x0000_s1066" style="position:absolute;left:3237;top:12469;width:7568;height:0" coordorigin="3237,12469" coordsize="7568,0" path="m3237,12469r7568,e" filled="f" strokeweight=".6pt">
              <v:path arrowok="t"/>
            </v:shape>
            <v:shape id="_x0000_s1065" style="position:absolute;left:1451;top:12779;width:1776;height:0" coordorigin="1451,12779" coordsize="1776,0" path="m1451,12779r1776,e" filled="f" strokeweight=".6pt">
              <v:path arrowok="t"/>
            </v:shape>
            <v:shape id="_x0000_s1064" style="position:absolute;left:3237;top:12779;width:7568;height:0" coordorigin="3237,12779" coordsize="7568,0" path="m3237,12779r7568,e" filled="f" strokeweight=".6pt">
              <v:path arrowok="t"/>
            </v:shape>
            <v:shape id="_x0000_s1063" style="position:absolute;left:1451;top:13084;width:1776;height:0" coordorigin="1451,13084" coordsize="1776,0" path="m1451,13084r1776,e" filled="f" strokeweight=".6pt">
              <v:path arrowok="t"/>
            </v:shape>
            <v:shape id="_x0000_s1062" style="position:absolute;left:3237;top:13084;width:7568;height:0" coordorigin="3237,13084" coordsize="7568,0" path="m3237,13084r7568,e" filled="f" strokeweight=".6pt">
              <v:path arrowok="t"/>
            </v:shape>
            <v:shape id="_x0000_s1061" style="position:absolute;left:1451;top:13394;width:1776;height:0" coordorigin="1451,13394" coordsize="1776,0" path="m1451,13394r1776,e" filled="f" strokeweight=".6pt">
              <v:path arrowok="t"/>
            </v:shape>
            <v:shape id="_x0000_s1060" style="position:absolute;left:3237;top:13394;width:7568;height:0" coordorigin="3237,13394" coordsize="7568,0" path="m3237,13394r7568,e" filled="f" strokeweight=".6pt">
              <v:path arrowok="t"/>
            </v:shape>
            <v:shape id="_x0000_s1059" style="position:absolute;left:1451;top:13705;width:1776;height:0" coordorigin="1451,13705" coordsize="1776,0" path="m1451,13705r1776,e" filled="f" strokeweight=".6pt">
              <v:path arrowok="t"/>
            </v:shape>
            <v:shape id="_x0000_s1058" style="position:absolute;left:3237;top:13705;width:7568;height:0" coordorigin="3237,13705" coordsize="7568,0" path="m3237,13705r7568,e" filled="f" strokeweight=".6pt">
              <v:path arrowok="t"/>
            </v:shape>
            <v:shape id="_x0000_s1057" style="position:absolute;left:1446;top:9063;width:0;height:4957" coordorigin="1446,9063" coordsize="0,4957" path="m1446,9063r,4957e" filled="f" strokeweight=".6pt">
              <v:path arrowok="t"/>
            </v:shape>
            <v:shape id="_x0000_s1056" style="position:absolute;left:1451;top:14015;width:1776;height:0" coordorigin="1451,14015" coordsize="1776,0" path="m1451,14015r1776,e" filled="f" strokeweight=".6pt">
              <v:path arrowok="t"/>
            </v:shape>
            <v:shape id="_x0000_s1055" style="position:absolute;left:3232;top:9063;width:0;height:4957" coordorigin="3232,9063" coordsize="0,4957" path="m3232,9063r,4957e" filled="f" strokeweight=".6pt">
              <v:path arrowok="t"/>
            </v:shape>
            <v:shape id="_x0000_s1054" style="position:absolute;left:3237;top:14015;width:7568;height:0" coordorigin="3237,14015" coordsize="7568,0" path="m3237,14015r7568,e" filled="f" strokeweight=".6pt">
              <v:path arrowok="t"/>
            </v:shape>
            <v:shape id="_x0000_s1053" style="position:absolute;left:10810;top:9063;width:0;height:4957" coordorigin="10810,9063" coordsize="0,4957" path="m10810,9063r,4957e" filled="f" strokeweight=".6pt">
              <v:path arrowok="t"/>
            </v:shape>
            <w10:wrap anchorx="page" anchory="page"/>
          </v:group>
        </w:pict>
      </w:r>
      <w:r w:rsidR="007A46C6">
        <w:rPr>
          <w:b/>
          <w:sz w:val="26"/>
          <w:szCs w:val="26"/>
        </w:rPr>
        <w:t>Requirements   Related Use Case</w:t>
      </w:r>
    </w:p>
    <w:p w:rsidR="008D0B17" w:rsidRDefault="007A46C6">
      <w:pPr>
        <w:spacing w:before="11"/>
        <w:ind w:left="216"/>
        <w:rPr>
          <w:sz w:val="26"/>
          <w:szCs w:val="26"/>
        </w:rPr>
      </w:pPr>
      <w:r>
        <w:rPr>
          <w:sz w:val="26"/>
          <w:szCs w:val="26"/>
        </w:rPr>
        <w:t>1                         Create exam</w:t>
      </w:r>
    </w:p>
    <w:p w:rsidR="008D0B17" w:rsidRDefault="007A46C6">
      <w:pPr>
        <w:spacing w:before="6"/>
        <w:ind w:left="216"/>
        <w:rPr>
          <w:sz w:val="26"/>
          <w:szCs w:val="26"/>
        </w:rPr>
      </w:pPr>
      <w:r>
        <w:rPr>
          <w:sz w:val="26"/>
          <w:szCs w:val="26"/>
        </w:rPr>
        <w:t>2                         Create exam</w:t>
      </w:r>
    </w:p>
    <w:p w:rsidR="008D0B17" w:rsidRDefault="007A46C6">
      <w:pPr>
        <w:spacing w:before="11"/>
        <w:ind w:left="216"/>
        <w:rPr>
          <w:sz w:val="26"/>
          <w:szCs w:val="26"/>
        </w:rPr>
      </w:pPr>
      <w:r>
        <w:rPr>
          <w:sz w:val="26"/>
          <w:szCs w:val="26"/>
        </w:rPr>
        <w:t>3                         Create exam</w:t>
      </w:r>
    </w:p>
    <w:p w:rsidR="008D0B17" w:rsidRDefault="007A46C6" w:rsidP="00C56FAD">
      <w:pPr>
        <w:tabs>
          <w:tab w:val="left" w:pos="6900"/>
        </w:tabs>
        <w:spacing w:before="11"/>
        <w:ind w:left="216"/>
        <w:rPr>
          <w:sz w:val="26"/>
          <w:szCs w:val="26"/>
        </w:rPr>
      </w:pPr>
      <w:r>
        <w:rPr>
          <w:sz w:val="26"/>
          <w:szCs w:val="26"/>
        </w:rPr>
        <w:t>4                         Manage exam data</w:t>
      </w:r>
      <w:r w:rsidR="00C56FAD">
        <w:rPr>
          <w:sz w:val="26"/>
          <w:szCs w:val="26"/>
        </w:rPr>
        <w:tab/>
      </w:r>
    </w:p>
    <w:p w:rsidR="008D0B17" w:rsidRDefault="00502A49">
      <w:pPr>
        <w:spacing w:before="11"/>
        <w:ind w:left="216"/>
        <w:rPr>
          <w:sz w:val="26"/>
          <w:szCs w:val="26"/>
        </w:rPr>
      </w:pPr>
      <w:r>
        <w:rPr>
          <w:sz w:val="26"/>
          <w:szCs w:val="26"/>
        </w:rPr>
        <w:t>5</w:t>
      </w:r>
      <w:r w:rsidR="007A46C6">
        <w:rPr>
          <w:sz w:val="26"/>
          <w:szCs w:val="26"/>
        </w:rPr>
        <w:t xml:space="preserve">                         Manage exam data</w:t>
      </w:r>
    </w:p>
    <w:p w:rsidR="008D0B17" w:rsidRDefault="00502A49">
      <w:pPr>
        <w:spacing w:before="6"/>
        <w:ind w:left="216"/>
        <w:rPr>
          <w:sz w:val="26"/>
          <w:szCs w:val="26"/>
        </w:rPr>
      </w:pPr>
      <w:r>
        <w:rPr>
          <w:sz w:val="26"/>
          <w:szCs w:val="26"/>
        </w:rPr>
        <w:t>6</w:t>
      </w:r>
      <w:r w:rsidR="007A46C6">
        <w:rPr>
          <w:sz w:val="26"/>
          <w:szCs w:val="26"/>
        </w:rPr>
        <w:t xml:space="preserve">                         Manage exam data</w:t>
      </w:r>
    </w:p>
    <w:p w:rsidR="008D0B17" w:rsidRDefault="00502A49">
      <w:pPr>
        <w:spacing w:before="11"/>
        <w:ind w:left="216"/>
        <w:rPr>
          <w:sz w:val="26"/>
          <w:szCs w:val="26"/>
        </w:rPr>
      </w:pPr>
      <w:r>
        <w:rPr>
          <w:sz w:val="26"/>
          <w:szCs w:val="26"/>
        </w:rPr>
        <w:t>7</w:t>
      </w:r>
      <w:r w:rsidR="007A46C6">
        <w:rPr>
          <w:sz w:val="26"/>
          <w:szCs w:val="26"/>
        </w:rPr>
        <w:t xml:space="preserve">                         Manage exam data</w:t>
      </w:r>
    </w:p>
    <w:p w:rsidR="008D0B17" w:rsidRDefault="00502A49">
      <w:pPr>
        <w:spacing w:before="11"/>
        <w:ind w:left="216"/>
        <w:rPr>
          <w:sz w:val="26"/>
          <w:szCs w:val="26"/>
        </w:rPr>
      </w:pPr>
      <w:r>
        <w:rPr>
          <w:sz w:val="26"/>
          <w:szCs w:val="26"/>
        </w:rPr>
        <w:t>8</w:t>
      </w:r>
      <w:r w:rsidR="007A46C6">
        <w:rPr>
          <w:sz w:val="26"/>
          <w:szCs w:val="26"/>
        </w:rPr>
        <w:t xml:space="preserve">                         Create exam</w:t>
      </w:r>
    </w:p>
    <w:p w:rsidR="008D0B17" w:rsidRDefault="00502A49">
      <w:pPr>
        <w:spacing w:before="11"/>
        <w:ind w:left="216"/>
        <w:rPr>
          <w:sz w:val="26"/>
          <w:szCs w:val="26"/>
        </w:rPr>
      </w:pPr>
      <w:r>
        <w:rPr>
          <w:sz w:val="26"/>
          <w:szCs w:val="26"/>
        </w:rPr>
        <w:t xml:space="preserve">9    </w:t>
      </w:r>
      <w:r w:rsidR="007A46C6">
        <w:rPr>
          <w:sz w:val="26"/>
          <w:szCs w:val="26"/>
        </w:rPr>
        <w:t xml:space="preserve">                     Manage exam data</w:t>
      </w:r>
    </w:p>
    <w:p w:rsidR="008D0B17" w:rsidRDefault="007A46C6">
      <w:pPr>
        <w:spacing w:before="11"/>
        <w:ind w:left="216"/>
        <w:rPr>
          <w:sz w:val="26"/>
          <w:szCs w:val="26"/>
        </w:rPr>
      </w:pPr>
      <w:r>
        <w:rPr>
          <w:sz w:val="26"/>
          <w:szCs w:val="26"/>
        </w:rPr>
        <w:t>1</w:t>
      </w:r>
      <w:r w:rsidR="00502A49">
        <w:rPr>
          <w:sz w:val="26"/>
          <w:szCs w:val="26"/>
        </w:rPr>
        <w:t>0</w:t>
      </w:r>
      <w:r>
        <w:rPr>
          <w:sz w:val="26"/>
          <w:szCs w:val="26"/>
        </w:rPr>
        <w:t xml:space="preserve">                       Create exam, Manage exam data</w:t>
      </w:r>
    </w:p>
    <w:p w:rsidR="008D0B17" w:rsidRDefault="007A46C6">
      <w:pPr>
        <w:spacing w:before="11"/>
        <w:ind w:left="216"/>
        <w:rPr>
          <w:sz w:val="26"/>
          <w:szCs w:val="26"/>
        </w:rPr>
      </w:pPr>
      <w:r>
        <w:rPr>
          <w:sz w:val="26"/>
          <w:szCs w:val="26"/>
        </w:rPr>
        <w:t>1</w:t>
      </w:r>
      <w:r w:rsidR="00502A49">
        <w:rPr>
          <w:sz w:val="26"/>
          <w:szCs w:val="26"/>
        </w:rPr>
        <w:t>1</w:t>
      </w:r>
      <w:r>
        <w:rPr>
          <w:sz w:val="26"/>
          <w:szCs w:val="26"/>
        </w:rPr>
        <w:t xml:space="preserve">                       Create exam</w:t>
      </w:r>
    </w:p>
    <w:p w:rsidR="008D0B17" w:rsidRDefault="007A46C6">
      <w:pPr>
        <w:spacing w:before="11"/>
        <w:ind w:left="216"/>
        <w:rPr>
          <w:sz w:val="26"/>
          <w:szCs w:val="26"/>
        </w:rPr>
      </w:pPr>
      <w:r>
        <w:rPr>
          <w:sz w:val="26"/>
          <w:szCs w:val="26"/>
        </w:rPr>
        <w:t>1</w:t>
      </w:r>
      <w:r w:rsidR="00502A49">
        <w:rPr>
          <w:sz w:val="26"/>
          <w:szCs w:val="26"/>
        </w:rPr>
        <w:t>2</w:t>
      </w:r>
      <w:r>
        <w:rPr>
          <w:sz w:val="26"/>
          <w:szCs w:val="26"/>
        </w:rPr>
        <w:t xml:space="preserve">                       Create exam</w:t>
      </w:r>
    </w:p>
    <w:p w:rsidR="00502A49" w:rsidRDefault="007A46C6" w:rsidP="00C56FAD">
      <w:pPr>
        <w:spacing w:before="11"/>
        <w:ind w:left="216"/>
        <w:rPr>
          <w:sz w:val="26"/>
          <w:szCs w:val="26"/>
        </w:rPr>
      </w:pPr>
      <w:r>
        <w:rPr>
          <w:sz w:val="26"/>
          <w:szCs w:val="26"/>
        </w:rPr>
        <w:t>1</w:t>
      </w:r>
      <w:r w:rsidR="00502A49">
        <w:rPr>
          <w:sz w:val="26"/>
          <w:szCs w:val="26"/>
        </w:rPr>
        <w:t>3</w:t>
      </w:r>
      <w:r>
        <w:rPr>
          <w:sz w:val="26"/>
          <w:szCs w:val="26"/>
        </w:rPr>
        <w:t xml:space="preserve">                       Manage exam data</w:t>
      </w:r>
    </w:p>
    <w:p w:rsidR="00C56FAD" w:rsidRDefault="00C56FAD" w:rsidP="00C56FAD">
      <w:pPr>
        <w:spacing w:before="11"/>
        <w:rPr>
          <w:sz w:val="26"/>
          <w:szCs w:val="26"/>
        </w:rPr>
      </w:pPr>
    </w:p>
    <w:p w:rsidR="0013044B" w:rsidRPr="0013044B" w:rsidRDefault="0013044B" w:rsidP="0013044B">
      <w:pPr>
        <w:tabs>
          <w:tab w:val="left" w:pos="2916"/>
        </w:tabs>
        <w:rPr>
          <w:sz w:val="26"/>
          <w:szCs w:val="26"/>
        </w:rPr>
        <w:sectPr w:rsidR="0013044B" w:rsidRPr="0013044B">
          <w:type w:val="continuous"/>
          <w:pgSz w:w="12240" w:h="15840"/>
          <w:pgMar w:top="1380" w:right="1440" w:bottom="280" w:left="1340" w:header="720" w:footer="720" w:gutter="0"/>
          <w:cols w:space="720"/>
        </w:sectPr>
      </w:pPr>
      <w:r>
        <w:rPr>
          <w:sz w:val="26"/>
          <w:szCs w:val="26"/>
        </w:rPr>
        <w:tab/>
      </w:r>
      <w:bookmarkStart w:id="0" w:name="_GoBack"/>
      <w:bookmarkEnd w:id="0"/>
    </w:p>
    <w:p w:rsidR="008D0B17" w:rsidRDefault="007A46C6">
      <w:pPr>
        <w:spacing w:before="63"/>
        <w:ind w:left="101"/>
        <w:rPr>
          <w:sz w:val="26"/>
          <w:szCs w:val="26"/>
        </w:rPr>
      </w:pPr>
      <w:r>
        <w:rPr>
          <w:sz w:val="26"/>
          <w:szCs w:val="26"/>
        </w:rPr>
        <w:lastRenderedPageBreak/>
        <w:t>Activity diagram</w:t>
      </w:r>
    </w:p>
    <w:p w:rsidR="008D0B17" w:rsidRDefault="008D0B17">
      <w:pPr>
        <w:spacing w:line="120" w:lineRule="exact"/>
        <w:rPr>
          <w:sz w:val="13"/>
          <w:szCs w:val="13"/>
        </w:rPr>
      </w:pPr>
    </w:p>
    <w:p w:rsidR="008D0B17" w:rsidRDefault="000B218C">
      <w:pPr>
        <w:ind w:left="1252"/>
        <w:sectPr w:rsidR="008D0B17">
          <w:pgSz w:w="12240" w:h="15840"/>
          <w:pgMar w:top="1380" w:right="1720" w:bottom="280" w:left="1340" w:header="720" w:footer="720" w:gutter="0"/>
          <w:cols w:space="720"/>
        </w:sectPr>
      </w:pPr>
      <w:r>
        <w:rPr>
          <w:noProof/>
        </w:rPr>
        <w:drawing>
          <wp:inline distT="0" distB="0" distL="0" distR="0">
            <wp:extent cx="4705350" cy="591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7372393_1365973826901311_1438402092371804160_n.png"/>
                    <pic:cNvPicPr/>
                  </pic:nvPicPr>
                  <pic:blipFill>
                    <a:blip r:embed="rId6">
                      <a:extLst>
                        <a:ext uri="{28A0092B-C50C-407E-A947-70E740481C1C}">
                          <a14:useLocalDpi xmlns:a14="http://schemas.microsoft.com/office/drawing/2010/main" val="0"/>
                        </a:ext>
                      </a:extLst>
                    </a:blip>
                    <a:stretch>
                      <a:fillRect/>
                    </a:stretch>
                  </pic:blipFill>
                  <pic:spPr>
                    <a:xfrm>
                      <a:off x="0" y="0"/>
                      <a:ext cx="4705350" cy="5915025"/>
                    </a:xfrm>
                    <a:prstGeom prst="rect">
                      <a:avLst/>
                    </a:prstGeom>
                  </pic:spPr>
                </pic:pic>
              </a:graphicData>
            </a:graphic>
          </wp:inline>
        </w:drawing>
      </w:r>
    </w:p>
    <w:p w:rsidR="008D0B17" w:rsidRDefault="0013044B">
      <w:pPr>
        <w:spacing w:before="100"/>
        <w:ind w:left="110"/>
      </w:pPr>
      <w:r>
        <w:rPr>
          <w:noProof/>
        </w:rPr>
        <w:lastRenderedPageBreak/>
        <w:drawing>
          <wp:inline distT="0" distB="0" distL="0" distR="0">
            <wp:extent cx="7264400" cy="8599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ileActivityDiagram.jpg"/>
                    <pic:cNvPicPr/>
                  </pic:nvPicPr>
                  <pic:blipFill>
                    <a:blip r:embed="rId7">
                      <a:extLst>
                        <a:ext uri="{28A0092B-C50C-407E-A947-70E740481C1C}">
                          <a14:useLocalDpi xmlns:a14="http://schemas.microsoft.com/office/drawing/2010/main" val="0"/>
                        </a:ext>
                      </a:extLst>
                    </a:blip>
                    <a:stretch>
                      <a:fillRect/>
                    </a:stretch>
                  </pic:blipFill>
                  <pic:spPr>
                    <a:xfrm>
                      <a:off x="0" y="0"/>
                      <a:ext cx="7264400" cy="8599170"/>
                    </a:xfrm>
                    <a:prstGeom prst="rect">
                      <a:avLst/>
                    </a:prstGeom>
                  </pic:spPr>
                </pic:pic>
              </a:graphicData>
            </a:graphic>
          </wp:inline>
        </w:drawing>
      </w:r>
    </w:p>
    <w:sectPr w:rsidR="008D0B17">
      <w:pgSz w:w="12240" w:h="15840"/>
      <w:pgMar w:top="1340" w:right="40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77B"/>
    <w:multiLevelType w:val="hybridMultilevel"/>
    <w:tmpl w:val="CA583D5E"/>
    <w:lvl w:ilvl="0" w:tplc="B802C8D2">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466E5B"/>
    <w:multiLevelType w:val="hybridMultilevel"/>
    <w:tmpl w:val="CAC6BE76"/>
    <w:lvl w:ilvl="0" w:tplc="0409000F">
      <w:start w:val="1"/>
      <w:numFmt w:val="decimal"/>
      <w:lvlText w:val="%1."/>
      <w:lvlJc w:val="left"/>
      <w:pPr>
        <w:ind w:left="1541" w:hanging="360"/>
      </w:p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2" w15:restartNumberingAfterBreak="0">
    <w:nsid w:val="190759E5"/>
    <w:multiLevelType w:val="multilevel"/>
    <w:tmpl w:val="E2A097A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5EC215A2"/>
    <w:multiLevelType w:val="hybridMultilevel"/>
    <w:tmpl w:val="E760DE92"/>
    <w:lvl w:ilvl="0" w:tplc="0BF8A9B4">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3224C"/>
    <w:multiLevelType w:val="hybridMultilevel"/>
    <w:tmpl w:val="12860F02"/>
    <w:lvl w:ilvl="0" w:tplc="0409000F">
      <w:start w:val="1"/>
      <w:numFmt w:val="decimal"/>
      <w:lvlText w:val="%1."/>
      <w:lvlJc w:val="left"/>
      <w:pPr>
        <w:ind w:left="1901" w:hanging="360"/>
      </w:pPr>
    </w:lvl>
    <w:lvl w:ilvl="1" w:tplc="04090019" w:tentative="1">
      <w:start w:val="1"/>
      <w:numFmt w:val="lowerLetter"/>
      <w:lvlText w:val="%2."/>
      <w:lvlJc w:val="left"/>
      <w:pPr>
        <w:ind w:left="2621" w:hanging="360"/>
      </w:pPr>
    </w:lvl>
    <w:lvl w:ilvl="2" w:tplc="0409001B" w:tentative="1">
      <w:start w:val="1"/>
      <w:numFmt w:val="lowerRoman"/>
      <w:lvlText w:val="%3."/>
      <w:lvlJc w:val="right"/>
      <w:pPr>
        <w:ind w:left="3341" w:hanging="180"/>
      </w:pPr>
    </w:lvl>
    <w:lvl w:ilvl="3" w:tplc="0409000F" w:tentative="1">
      <w:start w:val="1"/>
      <w:numFmt w:val="decimal"/>
      <w:lvlText w:val="%4."/>
      <w:lvlJc w:val="left"/>
      <w:pPr>
        <w:ind w:left="4061" w:hanging="360"/>
      </w:pPr>
    </w:lvl>
    <w:lvl w:ilvl="4" w:tplc="04090019" w:tentative="1">
      <w:start w:val="1"/>
      <w:numFmt w:val="lowerLetter"/>
      <w:lvlText w:val="%5."/>
      <w:lvlJc w:val="left"/>
      <w:pPr>
        <w:ind w:left="4781" w:hanging="360"/>
      </w:pPr>
    </w:lvl>
    <w:lvl w:ilvl="5" w:tplc="0409001B" w:tentative="1">
      <w:start w:val="1"/>
      <w:numFmt w:val="lowerRoman"/>
      <w:lvlText w:val="%6."/>
      <w:lvlJc w:val="right"/>
      <w:pPr>
        <w:ind w:left="5501" w:hanging="180"/>
      </w:pPr>
    </w:lvl>
    <w:lvl w:ilvl="6" w:tplc="0409000F" w:tentative="1">
      <w:start w:val="1"/>
      <w:numFmt w:val="decimal"/>
      <w:lvlText w:val="%7."/>
      <w:lvlJc w:val="left"/>
      <w:pPr>
        <w:ind w:left="6221" w:hanging="360"/>
      </w:pPr>
    </w:lvl>
    <w:lvl w:ilvl="7" w:tplc="04090019" w:tentative="1">
      <w:start w:val="1"/>
      <w:numFmt w:val="lowerLetter"/>
      <w:lvlText w:val="%8."/>
      <w:lvlJc w:val="left"/>
      <w:pPr>
        <w:ind w:left="6941" w:hanging="360"/>
      </w:pPr>
    </w:lvl>
    <w:lvl w:ilvl="8" w:tplc="0409001B" w:tentative="1">
      <w:start w:val="1"/>
      <w:numFmt w:val="lowerRoman"/>
      <w:lvlText w:val="%9."/>
      <w:lvlJc w:val="right"/>
      <w:pPr>
        <w:ind w:left="7661" w:hanging="180"/>
      </w:pPr>
    </w:lvl>
  </w:abstractNum>
  <w:abstractNum w:abstractNumId="5" w15:restartNumberingAfterBreak="0">
    <w:nsid w:val="79812486"/>
    <w:multiLevelType w:val="hybridMultilevel"/>
    <w:tmpl w:val="ECEEEB10"/>
    <w:lvl w:ilvl="0" w:tplc="E2AEE1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B17"/>
    <w:rsid w:val="0005699C"/>
    <w:rsid w:val="000B218C"/>
    <w:rsid w:val="0013044B"/>
    <w:rsid w:val="001454F0"/>
    <w:rsid w:val="0025323C"/>
    <w:rsid w:val="00502A49"/>
    <w:rsid w:val="00664A71"/>
    <w:rsid w:val="007A46C6"/>
    <w:rsid w:val="008D0B17"/>
    <w:rsid w:val="00C56FAD"/>
    <w:rsid w:val="00D7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4:docId w14:val="23360B19"/>
  <w15:docId w15:val="{3D69419D-D336-4B03-B3D5-6B0CBE16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B21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18C"/>
    <w:rPr>
      <w:rFonts w:ascii="Segoe UI" w:hAnsi="Segoe UI" w:cs="Segoe UI"/>
      <w:sz w:val="18"/>
      <w:szCs w:val="18"/>
    </w:rPr>
  </w:style>
  <w:style w:type="paragraph" w:styleId="ListParagraph">
    <w:name w:val="List Paragraph"/>
    <w:basedOn w:val="Normal"/>
    <w:uiPriority w:val="34"/>
    <w:qFormat/>
    <w:rsid w:val="00D75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Sabina Elena Baghiu (293119 ICT)</cp:lastModifiedBy>
  <cp:revision>7</cp:revision>
  <dcterms:created xsi:type="dcterms:W3CDTF">2019-11-20T10:38:00Z</dcterms:created>
  <dcterms:modified xsi:type="dcterms:W3CDTF">2019-12-09T09:38:00Z</dcterms:modified>
</cp:coreProperties>
</file>